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4DC8" w14:textId="61B2DF62" w:rsidR="009B501B" w:rsidRPr="0082454C" w:rsidRDefault="009B501B" w:rsidP="00472D9A">
      <w:pPr>
        <w:tabs>
          <w:tab w:val="left" w:pos="2160"/>
        </w:tabs>
        <w:spacing w:after="0" w:line="240" w:lineRule="auto"/>
        <w:ind w:left="450"/>
        <w:rPr>
          <w:noProof/>
          <w:color w:val="FF0000"/>
          <w:sz w:val="24"/>
          <w:szCs w:val="24"/>
        </w:rPr>
      </w:pPr>
    </w:p>
    <w:p w14:paraId="37444DDE" w14:textId="165E3B9D" w:rsidR="004E7908" w:rsidRDefault="004E7908" w:rsidP="0027035C">
      <w:pPr>
        <w:tabs>
          <w:tab w:val="left" w:pos="2160"/>
        </w:tabs>
        <w:spacing w:after="0" w:line="240" w:lineRule="auto"/>
        <w:rPr>
          <w:noProof/>
          <w:sz w:val="24"/>
          <w:szCs w:val="24"/>
        </w:rPr>
      </w:pPr>
      <w:bookmarkStart w:id="0" w:name="_Toc211701419"/>
      <w:bookmarkStart w:id="1" w:name="_GoBack"/>
      <w:bookmarkEnd w:id="0"/>
      <w:bookmarkEnd w:id="1"/>
    </w:p>
    <w:p w14:paraId="37444E87" w14:textId="77777777" w:rsidR="00F92361" w:rsidRPr="003D6735" w:rsidRDefault="00F92361" w:rsidP="00472D9A">
      <w:pPr>
        <w:pStyle w:val="ListParagraph"/>
        <w:autoSpaceDE w:val="0"/>
        <w:autoSpaceDN w:val="0"/>
        <w:adjustRightInd w:val="0"/>
        <w:spacing w:before="0" w:after="77" w:line="240" w:lineRule="auto"/>
        <w:ind w:left="450"/>
        <w:rPr>
          <w:b/>
          <w:color w:val="000000" w:themeColor="text1"/>
          <w:sz w:val="24"/>
          <w:szCs w:val="24"/>
        </w:rPr>
      </w:pPr>
      <w:bookmarkStart w:id="2" w:name="_OBSERVATIONS__IN"/>
      <w:bookmarkEnd w:id="2"/>
    </w:p>
    <w:p w14:paraId="40E9C42D" w14:textId="679F1C45" w:rsidR="00C02E07" w:rsidRDefault="007B6883" w:rsidP="0027035C">
      <w:pPr>
        <w:pStyle w:val="ListParagraph"/>
        <w:suppressAutoHyphens/>
        <w:spacing w:before="0"/>
        <w:ind w:left="1530"/>
        <w:jc w:val="both"/>
        <w:rPr>
          <w:rFonts w:asciiTheme="minorHAnsi" w:hAnsiTheme="minorHAnsi"/>
          <w:b/>
          <w:color w:val="000000" w:themeColor="text1"/>
          <w:sz w:val="24"/>
          <w:szCs w:val="24"/>
        </w:rPr>
      </w:pPr>
      <w:proofErr w:type="spellStart"/>
      <w:r>
        <w:rPr>
          <w:rFonts w:asciiTheme="minorHAnsi" w:hAnsiTheme="minorHAnsi"/>
          <w:b/>
          <w:sz w:val="24"/>
          <w:szCs w:val="24"/>
        </w:rPr>
        <w:t>SourceTree</w:t>
      </w:r>
      <w:proofErr w:type="spellEnd"/>
      <w:r w:rsidR="00087A20">
        <w:rPr>
          <w:rFonts w:asciiTheme="minorHAnsi" w:hAnsiTheme="minorHAnsi"/>
          <w:b/>
          <w:color w:val="000000" w:themeColor="text1"/>
          <w:sz w:val="24"/>
          <w:szCs w:val="24"/>
        </w:rPr>
        <w:t>:</w:t>
      </w:r>
      <w:r w:rsidR="00686580" w:rsidRPr="00BF6CE5">
        <w:rPr>
          <w:rFonts w:asciiTheme="minorHAnsi" w:hAnsiTheme="minorHAnsi"/>
          <w:b/>
          <w:color w:val="000000" w:themeColor="text1"/>
          <w:sz w:val="24"/>
          <w:szCs w:val="24"/>
        </w:rPr>
        <w:t xml:space="preserve"> </w:t>
      </w:r>
    </w:p>
    <w:p w14:paraId="4E61FBE5" w14:textId="5A40AA4F" w:rsidR="00C02E07" w:rsidRPr="00C02E07" w:rsidRDefault="007B6883" w:rsidP="00C02E07">
      <w:pPr>
        <w:pStyle w:val="ListParagraph"/>
        <w:numPr>
          <w:ilvl w:val="0"/>
          <w:numId w:val="33"/>
        </w:numPr>
        <w:suppressAutoHyphens/>
        <w:spacing w:before="0"/>
        <w:jc w:val="both"/>
        <w:rPr>
          <w:rFonts w:asciiTheme="minorHAnsi" w:hAnsiTheme="minorHAnsi"/>
          <w:color w:val="000000" w:themeColor="text1"/>
          <w:sz w:val="24"/>
          <w:szCs w:val="24"/>
        </w:rPr>
      </w:pPr>
      <w:r w:rsidRPr="00C02E07">
        <w:rPr>
          <w:rFonts w:asciiTheme="minorHAnsi" w:hAnsiTheme="minorHAnsi"/>
          <w:color w:val="000000" w:themeColor="text1"/>
          <w:sz w:val="24"/>
          <w:szCs w:val="24"/>
        </w:rPr>
        <w:t xml:space="preserve">GIT Client Tool </w:t>
      </w:r>
      <w:r>
        <w:rPr>
          <w:rFonts w:asciiTheme="minorHAnsi" w:hAnsiTheme="minorHAnsi"/>
          <w:color w:val="000000" w:themeColor="text1"/>
          <w:sz w:val="24"/>
          <w:szCs w:val="24"/>
        </w:rPr>
        <w:t>to create b</w:t>
      </w:r>
      <w:r w:rsidR="00C02E07" w:rsidRPr="00C02E07">
        <w:rPr>
          <w:rFonts w:asciiTheme="minorHAnsi" w:hAnsiTheme="minorHAnsi"/>
          <w:color w:val="000000" w:themeColor="text1"/>
          <w:sz w:val="24"/>
          <w:szCs w:val="24"/>
        </w:rPr>
        <w:t xml:space="preserve">ranches </w:t>
      </w:r>
      <w:r>
        <w:rPr>
          <w:rFonts w:asciiTheme="minorHAnsi" w:hAnsiTheme="minorHAnsi"/>
          <w:color w:val="000000" w:themeColor="text1"/>
          <w:sz w:val="24"/>
          <w:szCs w:val="24"/>
        </w:rPr>
        <w:t xml:space="preserve">as </w:t>
      </w:r>
      <w:r w:rsidR="00C02E07" w:rsidRPr="00C02E07">
        <w:rPr>
          <w:rFonts w:asciiTheme="minorHAnsi" w:hAnsiTheme="minorHAnsi"/>
          <w:color w:val="000000" w:themeColor="text1"/>
          <w:sz w:val="24"/>
          <w:szCs w:val="24"/>
        </w:rPr>
        <w:t>per the story/feature</w:t>
      </w:r>
      <w:r w:rsidR="002D61D0">
        <w:rPr>
          <w:rFonts w:asciiTheme="minorHAnsi" w:hAnsiTheme="minorHAnsi"/>
          <w:color w:val="000000" w:themeColor="text1"/>
          <w:sz w:val="24"/>
          <w:szCs w:val="24"/>
        </w:rPr>
        <w:t xml:space="preserve"> in JIRA.</w:t>
      </w:r>
    </w:p>
    <w:p w14:paraId="0808336A" w14:textId="3DA916D7" w:rsidR="00C02E07" w:rsidRPr="00C02E07" w:rsidRDefault="00C02E07" w:rsidP="0027035C">
      <w:pPr>
        <w:pStyle w:val="ListParagraph"/>
        <w:suppressAutoHyphens/>
        <w:spacing w:before="0"/>
        <w:ind w:left="1530"/>
        <w:jc w:val="both"/>
        <w:rPr>
          <w:rFonts w:asciiTheme="minorHAnsi" w:hAnsiTheme="minorHAnsi"/>
          <w:b/>
          <w:color w:val="000000" w:themeColor="text1"/>
          <w:sz w:val="24"/>
          <w:szCs w:val="24"/>
        </w:rPr>
      </w:pPr>
      <w:r>
        <w:rPr>
          <w:rFonts w:asciiTheme="minorHAnsi" w:hAnsiTheme="minorHAnsi"/>
          <w:b/>
          <w:sz w:val="24"/>
          <w:szCs w:val="24"/>
        </w:rPr>
        <w:t>Jenkins</w:t>
      </w:r>
      <w:r w:rsidRPr="00C02E07">
        <w:rPr>
          <w:rFonts w:asciiTheme="minorHAnsi" w:hAnsiTheme="minorHAnsi"/>
          <w:b/>
          <w:color w:val="000000" w:themeColor="text1"/>
          <w:sz w:val="24"/>
          <w:szCs w:val="24"/>
        </w:rPr>
        <w:t>:</w:t>
      </w:r>
    </w:p>
    <w:p w14:paraId="4152CC29" w14:textId="3F1933CE" w:rsidR="00C02E07" w:rsidRDefault="00C02E07" w:rsidP="00C02E07">
      <w:pPr>
        <w:pStyle w:val="ListParagraph"/>
        <w:numPr>
          <w:ilvl w:val="0"/>
          <w:numId w:val="16"/>
        </w:numPr>
        <w:suppressAutoHyphens/>
        <w:spacing w:before="0"/>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Jobs are created to deploy </w:t>
      </w:r>
      <w:proofErr w:type="gramStart"/>
      <w:r>
        <w:rPr>
          <w:rFonts w:asciiTheme="minorHAnsi" w:hAnsiTheme="minorHAnsi"/>
          <w:color w:val="000000" w:themeColor="text1"/>
          <w:sz w:val="24"/>
          <w:szCs w:val="24"/>
        </w:rPr>
        <w:t xml:space="preserve">the </w:t>
      </w:r>
      <w:proofErr w:type="spellStart"/>
      <w:r>
        <w:rPr>
          <w:rFonts w:asciiTheme="minorHAnsi" w:hAnsiTheme="minorHAnsi"/>
          <w:color w:val="000000" w:themeColor="text1"/>
          <w:sz w:val="24"/>
          <w:szCs w:val="24"/>
        </w:rPr>
        <w:t>to</w:t>
      </w:r>
      <w:proofErr w:type="spellEnd"/>
      <w:proofErr w:type="gramEnd"/>
      <w:r>
        <w:rPr>
          <w:rFonts w:asciiTheme="minorHAnsi" w:hAnsiTheme="minorHAnsi"/>
          <w:color w:val="000000" w:themeColor="text1"/>
          <w:sz w:val="24"/>
          <w:szCs w:val="24"/>
        </w:rPr>
        <w:t xml:space="preserve"> QA and Production Environment which are triggered manually.</w:t>
      </w:r>
    </w:p>
    <w:p w14:paraId="76D35ABF" w14:textId="77777777" w:rsidR="0027035C" w:rsidRDefault="0027035C" w:rsidP="0027035C">
      <w:pPr>
        <w:pStyle w:val="ListParagraph"/>
        <w:suppressAutoHyphens/>
        <w:ind w:left="1746"/>
        <w:rPr>
          <w:rFonts w:asciiTheme="minorHAnsi" w:hAnsiTheme="minorHAnsi"/>
          <w:b/>
          <w:sz w:val="24"/>
          <w:szCs w:val="24"/>
        </w:rPr>
      </w:pPr>
    </w:p>
    <w:p w14:paraId="254D466D" w14:textId="77777777" w:rsidR="0027035C" w:rsidRDefault="0027035C" w:rsidP="0027035C">
      <w:pPr>
        <w:pStyle w:val="ListParagraph"/>
        <w:suppressAutoHyphens/>
        <w:ind w:left="1746"/>
        <w:rPr>
          <w:rFonts w:asciiTheme="minorHAnsi" w:hAnsiTheme="minorHAnsi"/>
          <w:b/>
          <w:sz w:val="24"/>
          <w:szCs w:val="24"/>
        </w:rPr>
      </w:pPr>
    </w:p>
    <w:p w14:paraId="209392F3" w14:textId="77777777" w:rsidR="0027035C" w:rsidRDefault="0027035C" w:rsidP="0027035C">
      <w:pPr>
        <w:pStyle w:val="ListParagraph"/>
        <w:suppressAutoHyphens/>
        <w:ind w:left="1746"/>
        <w:rPr>
          <w:rFonts w:asciiTheme="minorHAnsi" w:hAnsiTheme="minorHAnsi"/>
          <w:b/>
          <w:sz w:val="24"/>
          <w:szCs w:val="24"/>
        </w:rPr>
      </w:pPr>
    </w:p>
    <w:p w14:paraId="58793577" w14:textId="77777777" w:rsidR="0027035C" w:rsidRPr="0027035C" w:rsidRDefault="0027035C" w:rsidP="0027035C">
      <w:pPr>
        <w:pStyle w:val="ListParagraph"/>
        <w:suppressAutoHyphens/>
        <w:ind w:left="1746"/>
        <w:rPr>
          <w:rFonts w:asciiTheme="minorHAnsi" w:hAnsiTheme="minorHAnsi"/>
          <w:b/>
          <w:sz w:val="24"/>
          <w:szCs w:val="24"/>
        </w:rPr>
      </w:pPr>
    </w:p>
    <w:p w14:paraId="77ADE07B" w14:textId="74F6C379" w:rsidR="00887CBD" w:rsidRPr="004E7908" w:rsidRDefault="007B6883" w:rsidP="00887CBD">
      <w:pPr>
        <w:pStyle w:val="ListParagraph"/>
        <w:numPr>
          <w:ilvl w:val="0"/>
          <w:numId w:val="12"/>
        </w:numPr>
        <w:suppressAutoHyphens/>
        <w:rPr>
          <w:rFonts w:asciiTheme="minorHAnsi" w:hAnsiTheme="minorHAnsi"/>
          <w:b/>
          <w:sz w:val="24"/>
          <w:szCs w:val="24"/>
        </w:rPr>
      </w:pPr>
      <w:r w:rsidRPr="004E7908">
        <w:rPr>
          <w:b/>
          <w:sz w:val="24"/>
          <w:szCs w:val="24"/>
        </w:rPr>
        <w:t>Whenever a release was done the developer has to wait for commit/push on the develop branch until the release is completed</w:t>
      </w:r>
      <w:r w:rsidR="002D61D0" w:rsidRPr="004E7908">
        <w:rPr>
          <w:b/>
          <w:sz w:val="24"/>
          <w:szCs w:val="24"/>
        </w:rPr>
        <w:t xml:space="preserve"> as there were conflicts</w:t>
      </w:r>
      <w:r w:rsidRPr="004E7908">
        <w:rPr>
          <w:b/>
          <w:sz w:val="24"/>
          <w:szCs w:val="24"/>
        </w:rPr>
        <w:t>, so how can tackle such situation to continue the deployment without making the developer to wait.</w:t>
      </w:r>
    </w:p>
    <w:p w14:paraId="1B627FD0" w14:textId="07BA735C" w:rsidR="004E7908" w:rsidRDefault="004E7908" w:rsidP="004E7908">
      <w:pPr>
        <w:pStyle w:val="ListParagraph"/>
        <w:numPr>
          <w:ilvl w:val="1"/>
          <w:numId w:val="12"/>
        </w:numPr>
        <w:suppressAutoHyphens/>
        <w:jc w:val="both"/>
        <w:rPr>
          <w:sz w:val="24"/>
          <w:szCs w:val="24"/>
        </w:rPr>
      </w:pPr>
      <w:r>
        <w:rPr>
          <w:sz w:val="24"/>
          <w:szCs w:val="24"/>
        </w:rPr>
        <w:t xml:space="preserve">On finishing the Release </w:t>
      </w:r>
      <w:r w:rsidRPr="002D61D0">
        <w:rPr>
          <w:sz w:val="24"/>
          <w:szCs w:val="24"/>
        </w:rPr>
        <w:t xml:space="preserve">(FINISH Release on </w:t>
      </w:r>
      <w:proofErr w:type="spellStart"/>
      <w:r w:rsidRPr="002D61D0">
        <w:rPr>
          <w:sz w:val="24"/>
          <w:szCs w:val="24"/>
        </w:rPr>
        <w:t>SourceTree</w:t>
      </w:r>
      <w:proofErr w:type="spellEnd"/>
      <w:r w:rsidRPr="002D61D0">
        <w:rPr>
          <w:sz w:val="24"/>
          <w:szCs w:val="24"/>
        </w:rPr>
        <w:t xml:space="preserve">), </w:t>
      </w:r>
      <w:r>
        <w:rPr>
          <w:sz w:val="24"/>
          <w:szCs w:val="24"/>
        </w:rPr>
        <w:t xml:space="preserve">it </w:t>
      </w:r>
      <w:r w:rsidRPr="002D61D0">
        <w:rPr>
          <w:sz w:val="24"/>
          <w:szCs w:val="24"/>
        </w:rPr>
        <w:t xml:space="preserve">will merge the changes to the master branch and develop branch, which may have merge conflicts </w:t>
      </w:r>
      <w:r>
        <w:rPr>
          <w:sz w:val="24"/>
          <w:szCs w:val="24"/>
        </w:rPr>
        <w:t xml:space="preserve">(which is expected) </w:t>
      </w:r>
      <w:r w:rsidRPr="002D61D0">
        <w:rPr>
          <w:sz w:val="24"/>
          <w:szCs w:val="24"/>
        </w:rPr>
        <w:t>on develop branch</w:t>
      </w:r>
      <w:proofErr w:type="gramStart"/>
      <w:r w:rsidRPr="002D61D0">
        <w:rPr>
          <w:sz w:val="24"/>
          <w:szCs w:val="24"/>
        </w:rPr>
        <w:t>,  those</w:t>
      </w:r>
      <w:proofErr w:type="gramEnd"/>
      <w:r w:rsidRPr="002D61D0">
        <w:rPr>
          <w:sz w:val="24"/>
          <w:szCs w:val="24"/>
        </w:rPr>
        <w:t xml:space="preserve"> conflicts need to be resolved manually</w:t>
      </w:r>
      <w:r>
        <w:rPr>
          <w:sz w:val="24"/>
          <w:szCs w:val="24"/>
        </w:rPr>
        <w:t xml:space="preserve"> only.</w:t>
      </w:r>
    </w:p>
    <w:p w14:paraId="19DFA5BC" w14:textId="77777777" w:rsidR="004E7908" w:rsidRPr="004E7908" w:rsidRDefault="004E7908" w:rsidP="004E7908">
      <w:pPr>
        <w:pStyle w:val="ListParagraph"/>
        <w:suppressAutoHyphens/>
        <w:ind w:left="2466"/>
        <w:jc w:val="both"/>
        <w:rPr>
          <w:sz w:val="24"/>
          <w:szCs w:val="24"/>
        </w:rPr>
      </w:pPr>
    </w:p>
    <w:p w14:paraId="40E757A5" w14:textId="60690B8F" w:rsidR="007B6883" w:rsidRPr="004E7908" w:rsidRDefault="004E7908" w:rsidP="007B6883">
      <w:pPr>
        <w:pStyle w:val="ListParagraph"/>
        <w:numPr>
          <w:ilvl w:val="0"/>
          <w:numId w:val="12"/>
        </w:numPr>
        <w:suppressAutoHyphens/>
        <w:rPr>
          <w:rFonts w:asciiTheme="minorHAnsi" w:hAnsiTheme="minorHAnsi"/>
          <w:b/>
          <w:sz w:val="24"/>
          <w:szCs w:val="24"/>
        </w:rPr>
      </w:pPr>
      <w:r>
        <w:rPr>
          <w:rFonts w:asciiTheme="minorHAnsi" w:hAnsiTheme="minorHAnsi"/>
          <w:b/>
          <w:sz w:val="24"/>
          <w:szCs w:val="24"/>
        </w:rPr>
        <w:t>What is the b</w:t>
      </w:r>
      <w:r w:rsidR="007B6883" w:rsidRPr="004E7908">
        <w:rPr>
          <w:rFonts w:asciiTheme="minorHAnsi" w:hAnsiTheme="minorHAnsi"/>
          <w:b/>
          <w:sz w:val="24"/>
          <w:szCs w:val="24"/>
        </w:rPr>
        <w:t>est practice for deploying an artifact to Production Environment</w:t>
      </w:r>
      <w:r w:rsidR="002D61D0" w:rsidRPr="004E7908">
        <w:rPr>
          <w:rFonts w:asciiTheme="minorHAnsi" w:hAnsiTheme="minorHAnsi"/>
          <w:b/>
          <w:sz w:val="24"/>
          <w:szCs w:val="24"/>
        </w:rPr>
        <w:t xml:space="preserve"> </w:t>
      </w:r>
      <w:r w:rsidR="007B6883" w:rsidRPr="004E7908">
        <w:rPr>
          <w:rFonts w:asciiTheme="minorHAnsi" w:hAnsiTheme="minorHAnsi"/>
          <w:b/>
          <w:sz w:val="24"/>
          <w:szCs w:val="24"/>
        </w:rPr>
        <w:t>(either from release branch or master branch)</w:t>
      </w:r>
    </w:p>
    <w:p w14:paraId="5EBBA11A" w14:textId="13B5624F" w:rsidR="004E7908" w:rsidRDefault="004E7908" w:rsidP="004E7908">
      <w:pPr>
        <w:pStyle w:val="ListParagraph"/>
        <w:numPr>
          <w:ilvl w:val="1"/>
          <w:numId w:val="12"/>
        </w:numPr>
        <w:suppressAutoHyphens/>
        <w:jc w:val="both"/>
        <w:rPr>
          <w:sz w:val="24"/>
          <w:szCs w:val="24"/>
        </w:rPr>
      </w:pPr>
      <w:r w:rsidRPr="002D61D0">
        <w:rPr>
          <w:sz w:val="24"/>
          <w:szCs w:val="24"/>
        </w:rPr>
        <w:t>Ideally, the deployment should be done from master branch to production environment, as on finishing release (FINISH Release in the source tree) the commit is tagged and merged into master and development branch and the release branch is deleted. So next time to refer any release tag we need to check on the master branch so as the best practice we should be doing the deployment to production environment from master branch.</w:t>
      </w:r>
    </w:p>
    <w:p w14:paraId="30893928" w14:textId="77777777" w:rsidR="004E7908" w:rsidRPr="004E7908" w:rsidRDefault="004E7908" w:rsidP="004E7908">
      <w:pPr>
        <w:pStyle w:val="ListParagraph"/>
        <w:suppressAutoHyphens/>
        <w:ind w:left="2466"/>
        <w:jc w:val="both"/>
        <w:rPr>
          <w:sz w:val="24"/>
          <w:szCs w:val="24"/>
        </w:rPr>
      </w:pPr>
    </w:p>
    <w:p w14:paraId="17747C1F" w14:textId="061A1F93" w:rsidR="007B6883" w:rsidRPr="004E7908" w:rsidRDefault="007B6883" w:rsidP="007B6883">
      <w:pPr>
        <w:pStyle w:val="ListParagraph"/>
        <w:numPr>
          <w:ilvl w:val="0"/>
          <w:numId w:val="12"/>
        </w:numPr>
        <w:suppressAutoHyphens/>
        <w:rPr>
          <w:rFonts w:asciiTheme="minorHAnsi" w:hAnsiTheme="minorHAnsi"/>
          <w:b/>
          <w:sz w:val="24"/>
          <w:szCs w:val="24"/>
        </w:rPr>
      </w:pPr>
      <w:r w:rsidRPr="004E7908">
        <w:rPr>
          <w:rFonts w:asciiTheme="minorHAnsi" w:hAnsiTheme="minorHAnsi"/>
          <w:b/>
          <w:sz w:val="24"/>
          <w:szCs w:val="24"/>
        </w:rPr>
        <w:t>How to accommodate selected new features into release before being deployed to Production environment?</w:t>
      </w:r>
    </w:p>
    <w:p w14:paraId="0E7BC9C0" w14:textId="77777777" w:rsidR="004E7908" w:rsidRPr="004E7908" w:rsidRDefault="004E7908" w:rsidP="004E7908">
      <w:pPr>
        <w:pStyle w:val="ListParagraph"/>
        <w:numPr>
          <w:ilvl w:val="1"/>
          <w:numId w:val="12"/>
        </w:numPr>
        <w:suppressAutoHyphens/>
        <w:rPr>
          <w:rFonts w:asciiTheme="minorHAnsi" w:hAnsiTheme="minorHAnsi"/>
          <w:sz w:val="24"/>
          <w:szCs w:val="24"/>
        </w:rPr>
      </w:pPr>
      <w:r w:rsidRPr="004E7908">
        <w:rPr>
          <w:rFonts w:asciiTheme="minorHAnsi" w:hAnsiTheme="minorHAnsi"/>
          <w:sz w:val="24"/>
          <w:szCs w:val="24"/>
        </w:rPr>
        <w:t xml:space="preserve">This can be achieved by </w:t>
      </w:r>
      <w:r w:rsidRPr="004E7908">
        <w:rPr>
          <w:rFonts w:asciiTheme="minorHAnsi" w:hAnsiTheme="minorHAnsi"/>
          <w:b/>
          <w:sz w:val="24"/>
          <w:szCs w:val="24"/>
        </w:rPr>
        <w:t xml:space="preserve">Git </w:t>
      </w:r>
      <w:proofErr w:type="spellStart"/>
      <w:r w:rsidRPr="004E7908">
        <w:rPr>
          <w:rFonts w:asciiTheme="minorHAnsi" w:hAnsiTheme="minorHAnsi"/>
          <w:b/>
          <w:sz w:val="24"/>
          <w:szCs w:val="24"/>
        </w:rPr>
        <w:t>Cherrypick</w:t>
      </w:r>
      <w:proofErr w:type="spellEnd"/>
    </w:p>
    <w:p w14:paraId="5D55CA59" w14:textId="6CFE7E85" w:rsidR="004E7908" w:rsidRPr="004E7908" w:rsidRDefault="004E7908" w:rsidP="004E7908">
      <w:pPr>
        <w:pStyle w:val="ListParagraph"/>
        <w:suppressAutoHyphens/>
        <w:ind w:left="2466"/>
        <w:rPr>
          <w:rFonts w:asciiTheme="minorHAnsi" w:hAnsiTheme="minorHAnsi"/>
          <w:sz w:val="24"/>
          <w:szCs w:val="24"/>
        </w:rPr>
      </w:pPr>
      <w:r w:rsidRPr="004E7908">
        <w:rPr>
          <w:rFonts w:asciiTheme="minorHAnsi" w:hAnsiTheme="minorHAnsi"/>
          <w:sz w:val="24"/>
          <w:szCs w:val="24"/>
        </w:rPr>
        <w:t xml:space="preserve">Cherry picking in </w:t>
      </w:r>
      <w:proofErr w:type="spellStart"/>
      <w:r w:rsidRPr="004E7908">
        <w:rPr>
          <w:rFonts w:asciiTheme="minorHAnsi" w:hAnsiTheme="minorHAnsi"/>
          <w:sz w:val="24"/>
          <w:szCs w:val="24"/>
        </w:rPr>
        <w:t>git</w:t>
      </w:r>
      <w:proofErr w:type="spellEnd"/>
      <w:r w:rsidRPr="004E7908">
        <w:rPr>
          <w:rFonts w:asciiTheme="minorHAnsi" w:hAnsiTheme="minorHAnsi"/>
          <w:sz w:val="24"/>
          <w:szCs w:val="24"/>
        </w:rPr>
        <w:t xml:space="preserve"> means to choose a commit from one branch and apply it onto another.</w:t>
      </w:r>
    </w:p>
    <w:p w14:paraId="3F40AEB8" w14:textId="77777777" w:rsidR="004E7908" w:rsidRPr="004E7908" w:rsidRDefault="004E7908" w:rsidP="004E7908">
      <w:pPr>
        <w:pStyle w:val="ListParagraph"/>
        <w:suppressAutoHyphens/>
        <w:ind w:left="2466"/>
        <w:rPr>
          <w:rFonts w:asciiTheme="minorHAnsi" w:hAnsiTheme="minorHAnsi"/>
          <w:sz w:val="24"/>
          <w:szCs w:val="24"/>
        </w:rPr>
      </w:pPr>
      <w:r w:rsidRPr="004E7908">
        <w:rPr>
          <w:rFonts w:asciiTheme="minorHAnsi" w:hAnsiTheme="minorHAnsi"/>
          <w:sz w:val="24"/>
          <w:szCs w:val="24"/>
        </w:rPr>
        <w:t>Make sure you are on the branch you want to apply the commit to.</w:t>
      </w:r>
    </w:p>
    <w:p w14:paraId="2F7BA262" w14:textId="77777777" w:rsidR="004E7908" w:rsidRPr="004E7908" w:rsidRDefault="004E7908" w:rsidP="004E7908">
      <w:pPr>
        <w:pStyle w:val="ListParagraph"/>
        <w:suppressAutoHyphens/>
        <w:ind w:left="2466"/>
        <w:rPr>
          <w:rFonts w:asciiTheme="minorHAnsi" w:hAnsiTheme="minorHAnsi"/>
          <w:b/>
          <w:sz w:val="24"/>
          <w:szCs w:val="24"/>
        </w:rPr>
      </w:pPr>
      <w:proofErr w:type="spellStart"/>
      <w:proofErr w:type="gramStart"/>
      <w:r w:rsidRPr="004E7908">
        <w:rPr>
          <w:rFonts w:asciiTheme="minorHAnsi" w:hAnsiTheme="minorHAnsi"/>
          <w:b/>
          <w:sz w:val="24"/>
          <w:szCs w:val="24"/>
        </w:rPr>
        <w:t>git</w:t>
      </w:r>
      <w:proofErr w:type="spellEnd"/>
      <w:proofErr w:type="gramEnd"/>
      <w:r w:rsidRPr="004E7908">
        <w:rPr>
          <w:rFonts w:asciiTheme="minorHAnsi" w:hAnsiTheme="minorHAnsi"/>
          <w:b/>
          <w:sz w:val="24"/>
          <w:szCs w:val="24"/>
        </w:rPr>
        <w:t xml:space="preserve"> checkout master</w:t>
      </w:r>
    </w:p>
    <w:p w14:paraId="351165C4" w14:textId="77777777" w:rsidR="004E7908" w:rsidRPr="004E7908" w:rsidRDefault="004E7908" w:rsidP="004E7908">
      <w:pPr>
        <w:pStyle w:val="ListParagraph"/>
        <w:suppressAutoHyphens/>
        <w:ind w:left="2466"/>
        <w:rPr>
          <w:rFonts w:asciiTheme="minorHAnsi" w:hAnsiTheme="minorHAnsi"/>
          <w:sz w:val="24"/>
          <w:szCs w:val="24"/>
        </w:rPr>
      </w:pPr>
    </w:p>
    <w:p w14:paraId="7779D3B6" w14:textId="77777777" w:rsidR="004E7908" w:rsidRPr="004E7908" w:rsidRDefault="004E7908" w:rsidP="004E7908">
      <w:pPr>
        <w:pStyle w:val="ListParagraph"/>
        <w:suppressAutoHyphens/>
        <w:ind w:left="2466"/>
        <w:rPr>
          <w:rFonts w:asciiTheme="minorHAnsi" w:hAnsiTheme="minorHAnsi"/>
          <w:sz w:val="24"/>
          <w:szCs w:val="24"/>
        </w:rPr>
      </w:pPr>
      <w:r w:rsidRPr="004E7908">
        <w:rPr>
          <w:rFonts w:asciiTheme="minorHAnsi" w:hAnsiTheme="minorHAnsi"/>
          <w:sz w:val="24"/>
          <w:szCs w:val="24"/>
        </w:rPr>
        <w:t>Execute the following:</w:t>
      </w:r>
    </w:p>
    <w:p w14:paraId="17BBE036" w14:textId="77777777" w:rsidR="004E7908" w:rsidRPr="004E7908" w:rsidRDefault="004E7908" w:rsidP="004E7908">
      <w:pPr>
        <w:pStyle w:val="ListParagraph"/>
        <w:suppressAutoHyphens/>
        <w:ind w:left="2466"/>
        <w:rPr>
          <w:rFonts w:asciiTheme="minorHAnsi" w:hAnsiTheme="minorHAnsi"/>
          <w:b/>
          <w:sz w:val="24"/>
          <w:szCs w:val="24"/>
        </w:rPr>
      </w:pPr>
      <w:proofErr w:type="spellStart"/>
      <w:proofErr w:type="gramStart"/>
      <w:r w:rsidRPr="004E7908">
        <w:rPr>
          <w:rFonts w:asciiTheme="minorHAnsi" w:hAnsiTheme="minorHAnsi"/>
          <w:b/>
          <w:sz w:val="24"/>
          <w:szCs w:val="24"/>
        </w:rPr>
        <w:lastRenderedPageBreak/>
        <w:t>git</w:t>
      </w:r>
      <w:proofErr w:type="spellEnd"/>
      <w:proofErr w:type="gramEnd"/>
      <w:r w:rsidRPr="004E7908">
        <w:rPr>
          <w:rFonts w:asciiTheme="minorHAnsi" w:hAnsiTheme="minorHAnsi"/>
          <w:b/>
          <w:sz w:val="24"/>
          <w:szCs w:val="24"/>
        </w:rPr>
        <w:t xml:space="preserve"> cherry-pick &lt;commit-hash&gt;</w:t>
      </w:r>
    </w:p>
    <w:p w14:paraId="1D952B18" w14:textId="77777777" w:rsidR="004E7908" w:rsidRPr="004E7908" w:rsidRDefault="004E7908" w:rsidP="004E7908">
      <w:pPr>
        <w:pStyle w:val="ListParagraph"/>
        <w:suppressAutoHyphens/>
        <w:ind w:left="2466"/>
        <w:rPr>
          <w:rFonts w:asciiTheme="minorHAnsi" w:hAnsiTheme="minorHAnsi"/>
          <w:sz w:val="24"/>
          <w:szCs w:val="24"/>
        </w:rPr>
      </w:pPr>
    </w:p>
    <w:p w14:paraId="7EA30963" w14:textId="77777777" w:rsidR="004E7908" w:rsidRPr="004E7908" w:rsidRDefault="004E7908" w:rsidP="004E7908">
      <w:pPr>
        <w:pStyle w:val="ListParagraph"/>
        <w:suppressAutoHyphens/>
        <w:ind w:left="2466"/>
        <w:rPr>
          <w:rFonts w:asciiTheme="minorHAnsi" w:hAnsiTheme="minorHAnsi"/>
          <w:sz w:val="24"/>
          <w:szCs w:val="24"/>
        </w:rPr>
      </w:pPr>
      <w:r w:rsidRPr="004E7908">
        <w:rPr>
          <w:rFonts w:asciiTheme="minorHAnsi" w:hAnsiTheme="minorHAnsi"/>
          <w:sz w:val="24"/>
          <w:szCs w:val="24"/>
        </w:rPr>
        <w:t>Note:</w:t>
      </w:r>
    </w:p>
    <w:p w14:paraId="4FAC1AB8" w14:textId="77777777" w:rsidR="004E7908" w:rsidRPr="004E7908" w:rsidRDefault="004E7908" w:rsidP="004E7908">
      <w:pPr>
        <w:pStyle w:val="ListParagraph"/>
        <w:suppressAutoHyphens/>
        <w:ind w:left="2466"/>
        <w:rPr>
          <w:rFonts w:asciiTheme="minorHAnsi" w:hAnsiTheme="minorHAnsi"/>
          <w:sz w:val="24"/>
          <w:szCs w:val="24"/>
        </w:rPr>
      </w:pPr>
      <w:r w:rsidRPr="004E7908">
        <w:rPr>
          <w:rFonts w:asciiTheme="minorHAnsi" w:hAnsiTheme="minorHAnsi"/>
          <w:sz w:val="24"/>
          <w:szCs w:val="24"/>
        </w:rPr>
        <w:t>If you cherry-pick from a public branch, you should consider using</w:t>
      </w:r>
    </w:p>
    <w:p w14:paraId="7A760529" w14:textId="1624CA87" w:rsidR="004E7908" w:rsidRDefault="004E7908" w:rsidP="004E7908">
      <w:pPr>
        <w:pStyle w:val="ListParagraph"/>
        <w:suppressAutoHyphens/>
        <w:ind w:left="2466"/>
        <w:rPr>
          <w:rFonts w:asciiTheme="minorHAnsi" w:hAnsiTheme="minorHAnsi"/>
          <w:b/>
          <w:sz w:val="24"/>
          <w:szCs w:val="24"/>
        </w:rPr>
      </w:pPr>
      <w:proofErr w:type="spellStart"/>
      <w:proofErr w:type="gramStart"/>
      <w:r w:rsidRPr="004E7908">
        <w:rPr>
          <w:rFonts w:asciiTheme="minorHAnsi" w:hAnsiTheme="minorHAnsi"/>
          <w:b/>
          <w:sz w:val="24"/>
          <w:szCs w:val="24"/>
        </w:rPr>
        <w:t>git</w:t>
      </w:r>
      <w:proofErr w:type="spellEnd"/>
      <w:proofErr w:type="gramEnd"/>
      <w:r w:rsidRPr="004E7908">
        <w:rPr>
          <w:rFonts w:asciiTheme="minorHAnsi" w:hAnsiTheme="minorHAnsi"/>
          <w:b/>
          <w:sz w:val="24"/>
          <w:szCs w:val="24"/>
        </w:rPr>
        <w:t xml:space="preserve"> cherry-pick -x &lt;commit-hash&gt;</w:t>
      </w:r>
    </w:p>
    <w:p w14:paraId="1C7A58C3" w14:textId="77777777" w:rsidR="004E7908" w:rsidRPr="004E7908" w:rsidRDefault="004E7908" w:rsidP="004E7908">
      <w:pPr>
        <w:pStyle w:val="ListParagraph"/>
        <w:suppressAutoHyphens/>
        <w:ind w:left="2466"/>
        <w:rPr>
          <w:rFonts w:asciiTheme="minorHAnsi" w:hAnsiTheme="minorHAnsi"/>
          <w:b/>
          <w:sz w:val="24"/>
          <w:szCs w:val="24"/>
        </w:rPr>
      </w:pPr>
    </w:p>
    <w:p w14:paraId="16E852A9" w14:textId="1F5BAE09" w:rsidR="004E7908" w:rsidRDefault="004E7908" w:rsidP="004E7908">
      <w:pPr>
        <w:pStyle w:val="ListParagraph"/>
        <w:suppressAutoHyphens/>
        <w:ind w:left="2466"/>
        <w:rPr>
          <w:rFonts w:asciiTheme="minorHAnsi" w:hAnsiTheme="minorHAnsi"/>
          <w:sz w:val="24"/>
          <w:szCs w:val="24"/>
        </w:rPr>
      </w:pPr>
      <w:r w:rsidRPr="004E7908">
        <w:rPr>
          <w:rFonts w:asciiTheme="minorHAnsi" w:hAnsiTheme="minorHAnsi"/>
          <w:sz w:val="24"/>
          <w:szCs w:val="24"/>
        </w:rPr>
        <w:t xml:space="preserve">This will generate a standardized commit message. This way we can still keep track of the origin of the commit and may avoid merge conflicts in the future. For more details please refer </w:t>
      </w:r>
      <w:hyperlink r:id="rId13" w:history="1">
        <w:r w:rsidRPr="004E7908">
          <w:rPr>
            <w:rStyle w:val="Hyperlink"/>
            <w:rFonts w:asciiTheme="minorHAnsi" w:hAnsiTheme="minorHAnsi"/>
            <w:sz w:val="24"/>
            <w:szCs w:val="24"/>
          </w:rPr>
          <w:t>here</w:t>
        </w:r>
      </w:hyperlink>
      <w:r w:rsidRPr="004E7908">
        <w:rPr>
          <w:rFonts w:asciiTheme="minorHAnsi" w:hAnsiTheme="minorHAnsi"/>
          <w:sz w:val="24"/>
          <w:szCs w:val="24"/>
        </w:rPr>
        <w:t>.</w:t>
      </w:r>
    </w:p>
    <w:p w14:paraId="1CAC01C4" w14:textId="77777777" w:rsidR="004E7908" w:rsidRDefault="004E7908" w:rsidP="004E7908">
      <w:pPr>
        <w:pStyle w:val="ListParagraph"/>
        <w:suppressAutoHyphens/>
        <w:ind w:left="2466"/>
        <w:rPr>
          <w:rFonts w:asciiTheme="minorHAnsi" w:hAnsiTheme="minorHAnsi"/>
          <w:sz w:val="24"/>
          <w:szCs w:val="24"/>
        </w:rPr>
      </w:pPr>
    </w:p>
    <w:p w14:paraId="4B332DE9" w14:textId="323E7D86" w:rsidR="007B6883" w:rsidRPr="004E7908" w:rsidRDefault="007B6883" w:rsidP="007B6883">
      <w:pPr>
        <w:pStyle w:val="ListParagraph"/>
        <w:numPr>
          <w:ilvl w:val="0"/>
          <w:numId w:val="12"/>
        </w:numPr>
        <w:suppressAutoHyphens/>
        <w:rPr>
          <w:rFonts w:asciiTheme="minorHAnsi" w:hAnsiTheme="minorHAnsi"/>
          <w:b/>
          <w:sz w:val="24"/>
          <w:szCs w:val="24"/>
        </w:rPr>
      </w:pPr>
      <w:r w:rsidRPr="004E7908">
        <w:rPr>
          <w:rFonts w:asciiTheme="minorHAnsi" w:hAnsiTheme="minorHAnsi"/>
          <w:b/>
          <w:sz w:val="24"/>
          <w:szCs w:val="24"/>
        </w:rPr>
        <w:t>What is the best practice and solution to rollback/</w:t>
      </w:r>
      <w:proofErr w:type="gramStart"/>
      <w:r w:rsidRPr="004E7908">
        <w:rPr>
          <w:rFonts w:asciiTheme="minorHAnsi" w:hAnsiTheme="minorHAnsi"/>
          <w:b/>
          <w:sz w:val="24"/>
          <w:szCs w:val="24"/>
        </w:rPr>
        <w:t>revert</w:t>
      </w:r>
      <w:proofErr w:type="gramEnd"/>
      <w:r w:rsidRPr="004E7908">
        <w:rPr>
          <w:rFonts w:asciiTheme="minorHAnsi" w:hAnsiTheme="minorHAnsi"/>
          <w:b/>
          <w:sz w:val="24"/>
          <w:szCs w:val="24"/>
        </w:rPr>
        <w:t xml:space="preserve"> incorrect release which has already been deployed to Production environment?</w:t>
      </w:r>
    </w:p>
    <w:p w14:paraId="0B830B54" w14:textId="77777777" w:rsidR="004E7908" w:rsidRPr="004E7908" w:rsidRDefault="004E7908" w:rsidP="004E7908">
      <w:pPr>
        <w:pStyle w:val="ListParagraph"/>
        <w:numPr>
          <w:ilvl w:val="1"/>
          <w:numId w:val="12"/>
        </w:numPr>
        <w:suppressAutoHyphens/>
        <w:rPr>
          <w:rFonts w:asciiTheme="minorHAnsi" w:hAnsiTheme="minorHAnsi"/>
          <w:sz w:val="24"/>
          <w:szCs w:val="24"/>
        </w:rPr>
      </w:pPr>
      <w:r w:rsidRPr="004E7908">
        <w:rPr>
          <w:rFonts w:asciiTheme="minorHAnsi" w:hAnsiTheme="minorHAnsi"/>
          <w:sz w:val="24"/>
          <w:szCs w:val="24"/>
        </w:rPr>
        <w:t xml:space="preserve">This can be achieved by  </w:t>
      </w:r>
      <w:r w:rsidRPr="004E7908">
        <w:rPr>
          <w:rFonts w:asciiTheme="minorHAnsi" w:hAnsiTheme="minorHAnsi"/>
          <w:b/>
          <w:sz w:val="24"/>
          <w:szCs w:val="24"/>
        </w:rPr>
        <w:t>Git Revert</w:t>
      </w:r>
    </w:p>
    <w:p w14:paraId="321B6B5E" w14:textId="248E2DA0" w:rsidR="004E7908" w:rsidRPr="004E7908" w:rsidRDefault="004E7908" w:rsidP="004E7908">
      <w:pPr>
        <w:pStyle w:val="ListParagraph"/>
        <w:suppressAutoHyphens/>
        <w:ind w:left="2466"/>
        <w:rPr>
          <w:rFonts w:asciiTheme="minorHAnsi" w:hAnsiTheme="minorHAnsi"/>
          <w:sz w:val="24"/>
          <w:szCs w:val="24"/>
        </w:rPr>
      </w:pPr>
      <w:r w:rsidRPr="004E7908">
        <w:rPr>
          <w:rFonts w:asciiTheme="minorHAnsi" w:hAnsiTheme="minorHAnsi"/>
          <w:sz w:val="24"/>
          <w:szCs w:val="24"/>
        </w:rPr>
        <w:t>A revert operation will take the specified commit, inverse the changes from that commit, and create a new "revert commit". The ref pointers are then updated to point at the new revert commit making it the tip of the branch. This prevents Git from losing history, which is important for the integrity of revision history and for reliable collaboration.</w:t>
      </w:r>
    </w:p>
    <w:p w14:paraId="4502DA67" w14:textId="2C79D482" w:rsidR="002D61D0" w:rsidRPr="004E7908" w:rsidRDefault="004E7908" w:rsidP="004E7908">
      <w:pPr>
        <w:pStyle w:val="ListParagraph"/>
        <w:suppressAutoHyphens/>
        <w:ind w:left="2466"/>
        <w:rPr>
          <w:rFonts w:asciiTheme="minorHAnsi" w:hAnsiTheme="minorHAnsi"/>
          <w:b/>
          <w:sz w:val="24"/>
          <w:szCs w:val="24"/>
        </w:rPr>
      </w:pPr>
      <w:proofErr w:type="spellStart"/>
      <w:proofErr w:type="gramStart"/>
      <w:r w:rsidRPr="004E7908">
        <w:rPr>
          <w:rFonts w:asciiTheme="minorHAnsi" w:hAnsiTheme="minorHAnsi"/>
          <w:b/>
          <w:sz w:val="24"/>
          <w:szCs w:val="24"/>
        </w:rPr>
        <w:t>git</w:t>
      </w:r>
      <w:proofErr w:type="spellEnd"/>
      <w:proofErr w:type="gramEnd"/>
      <w:r w:rsidRPr="004E7908">
        <w:rPr>
          <w:rFonts w:asciiTheme="minorHAnsi" w:hAnsiTheme="minorHAnsi"/>
          <w:b/>
          <w:sz w:val="24"/>
          <w:szCs w:val="24"/>
        </w:rPr>
        <w:t xml:space="preserve"> revert &lt;commit-id&gt;</w:t>
      </w:r>
    </w:p>
    <w:sectPr w:rsidR="002D61D0" w:rsidRPr="004E7908" w:rsidSect="008D7C85">
      <w:headerReference w:type="default" r:id="rId14"/>
      <w:footerReference w:type="first" r:id="rId15"/>
      <w:pgSz w:w="12240" w:h="15840"/>
      <w:pgMar w:top="720" w:right="126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3E73" w14:textId="77777777" w:rsidR="00592844" w:rsidRDefault="00592844">
      <w:pPr>
        <w:spacing w:before="0" w:after="0" w:line="240" w:lineRule="auto"/>
      </w:pPr>
      <w:r>
        <w:separator/>
      </w:r>
    </w:p>
  </w:endnote>
  <w:endnote w:type="continuationSeparator" w:id="0">
    <w:p w14:paraId="45B88BCF" w14:textId="77777777" w:rsidR="00592844" w:rsidRDefault="005928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44F7A" w14:textId="77777777" w:rsidR="00472D9A" w:rsidRDefault="00472D9A">
    <w:pPr>
      <w:spacing w:before="0" w:after="0" w:line="240" w:lineRule="auto"/>
    </w:pPr>
  </w:p>
  <w:p w14:paraId="37444F7C" w14:textId="3D69AE91" w:rsidR="00472D9A" w:rsidRDefault="00472D9A" w:rsidP="00F04C4D">
    <w:pPr>
      <w:pStyle w:val="Footer"/>
      <w:tabs>
        <w:tab w:val="clear" w:pos="9360"/>
        <w:tab w:val="right" w:pos="10260"/>
      </w:tabs>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DAAF5" w14:textId="77777777" w:rsidR="00592844" w:rsidRDefault="00592844">
      <w:pPr>
        <w:spacing w:before="0" w:after="0" w:line="240" w:lineRule="auto"/>
      </w:pPr>
      <w:r>
        <w:separator/>
      </w:r>
    </w:p>
  </w:footnote>
  <w:footnote w:type="continuationSeparator" w:id="0">
    <w:p w14:paraId="6CDD4D14" w14:textId="77777777" w:rsidR="00592844" w:rsidRDefault="0059284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44F77" w14:textId="7B65D0BB" w:rsidR="00472D9A" w:rsidRDefault="00472D9A" w:rsidP="00250DA0">
    <w:pPr>
      <w:spacing w:before="0" w:after="0" w:line="240" w:lineRule="auto"/>
      <w:rPr>
        <w:rFonts w:cstheme="minorHAnsi"/>
        <w:b/>
        <w:color w:val="1F497D" w:themeColor="text2"/>
        <w:sz w:val="28"/>
        <w:szCs w:val="22"/>
      </w:rPr>
    </w:pPr>
  </w:p>
  <w:p w14:paraId="37444F78" w14:textId="77777777" w:rsidR="00472D9A" w:rsidRPr="00250DA0" w:rsidRDefault="00472D9A" w:rsidP="00250DA0">
    <w:pPr>
      <w:spacing w:before="0" w:after="0" w:line="240" w:lineRule="auto"/>
      <w:rPr>
        <w:b/>
        <w:bCs/>
        <w:i/>
        <w:iCs/>
        <w:caps/>
        <w:color w:val="4F81B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1530"/>
        </w:tabs>
        <w:ind w:left="153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027496E"/>
    <w:multiLevelType w:val="hybridMultilevel"/>
    <w:tmpl w:val="9D58BB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52C65AA"/>
    <w:multiLevelType w:val="hybridMultilevel"/>
    <w:tmpl w:val="B7BC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C4357"/>
    <w:multiLevelType w:val="multilevel"/>
    <w:tmpl w:val="455C5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49000E"/>
    <w:multiLevelType w:val="hybridMultilevel"/>
    <w:tmpl w:val="7A941C5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2">
    <w:nsid w:val="1E5A12CE"/>
    <w:multiLevelType w:val="hybridMultilevel"/>
    <w:tmpl w:val="477CB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6409D8"/>
    <w:multiLevelType w:val="hybridMultilevel"/>
    <w:tmpl w:val="AF0A98D2"/>
    <w:lvl w:ilvl="0" w:tplc="19148FC8">
      <w:start w:val="1"/>
      <w:numFmt w:val="decimal"/>
      <w:lvlText w:val="%1."/>
      <w:lvlJc w:val="left"/>
      <w:pPr>
        <w:ind w:left="1080" w:hanging="360"/>
      </w:pPr>
      <w:rPr>
        <w:rFonts w:hint="default"/>
        <w:color w:val="auto"/>
      </w:rPr>
    </w:lvl>
    <w:lvl w:ilvl="1" w:tplc="04090019">
      <w:start w:val="1"/>
      <w:numFmt w:val="lowerLetter"/>
      <w:lvlText w:val="%2."/>
      <w:lvlJc w:val="left"/>
      <w:pPr>
        <w:ind w:left="774" w:hanging="360"/>
      </w:pPr>
    </w:lvl>
    <w:lvl w:ilvl="2" w:tplc="0409001B">
      <w:start w:val="1"/>
      <w:numFmt w:val="lowerRoman"/>
      <w:lvlText w:val="%3."/>
      <w:lvlJc w:val="right"/>
      <w:pPr>
        <w:ind w:left="1494" w:hanging="180"/>
      </w:pPr>
    </w:lvl>
    <w:lvl w:ilvl="3" w:tplc="0409000F" w:tentative="1">
      <w:start w:val="1"/>
      <w:numFmt w:val="decimal"/>
      <w:lvlText w:val="%4."/>
      <w:lvlJc w:val="left"/>
      <w:pPr>
        <w:ind w:left="2214" w:hanging="360"/>
      </w:pPr>
    </w:lvl>
    <w:lvl w:ilvl="4" w:tplc="04090019" w:tentative="1">
      <w:start w:val="1"/>
      <w:numFmt w:val="lowerLetter"/>
      <w:lvlText w:val="%5."/>
      <w:lvlJc w:val="left"/>
      <w:pPr>
        <w:ind w:left="2934" w:hanging="360"/>
      </w:pPr>
    </w:lvl>
    <w:lvl w:ilvl="5" w:tplc="0409001B" w:tentative="1">
      <w:start w:val="1"/>
      <w:numFmt w:val="lowerRoman"/>
      <w:lvlText w:val="%6."/>
      <w:lvlJc w:val="right"/>
      <w:pPr>
        <w:ind w:left="3654" w:hanging="180"/>
      </w:pPr>
    </w:lvl>
    <w:lvl w:ilvl="6" w:tplc="0409000F" w:tentative="1">
      <w:start w:val="1"/>
      <w:numFmt w:val="decimal"/>
      <w:lvlText w:val="%7."/>
      <w:lvlJc w:val="left"/>
      <w:pPr>
        <w:ind w:left="4374" w:hanging="360"/>
      </w:pPr>
    </w:lvl>
    <w:lvl w:ilvl="7" w:tplc="04090019" w:tentative="1">
      <w:start w:val="1"/>
      <w:numFmt w:val="lowerLetter"/>
      <w:lvlText w:val="%8."/>
      <w:lvlJc w:val="left"/>
      <w:pPr>
        <w:ind w:left="5094" w:hanging="360"/>
      </w:pPr>
    </w:lvl>
    <w:lvl w:ilvl="8" w:tplc="0409001B" w:tentative="1">
      <w:start w:val="1"/>
      <w:numFmt w:val="lowerRoman"/>
      <w:lvlText w:val="%9."/>
      <w:lvlJc w:val="right"/>
      <w:pPr>
        <w:ind w:left="5814" w:hanging="180"/>
      </w:pPr>
    </w:lvl>
  </w:abstractNum>
  <w:abstractNum w:abstractNumId="14">
    <w:nsid w:val="21D34B41"/>
    <w:multiLevelType w:val="multilevel"/>
    <w:tmpl w:val="8C3654D6"/>
    <w:lvl w:ilvl="0">
      <w:start w:val="1"/>
      <w:numFmt w:val="lowerLetter"/>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5">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F05988"/>
    <w:multiLevelType w:val="hybridMultilevel"/>
    <w:tmpl w:val="13168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DAF567A"/>
    <w:multiLevelType w:val="hybridMultilevel"/>
    <w:tmpl w:val="F40CFA98"/>
    <w:lvl w:ilvl="0" w:tplc="E3A6D37C">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E6667D"/>
    <w:multiLevelType w:val="hybridMultilevel"/>
    <w:tmpl w:val="355C8832"/>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2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nsid w:val="33BE4E31"/>
    <w:multiLevelType w:val="hybridMultilevel"/>
    <w:tmpl w:val="EE3AC916"/>
    <w:lvl w:ilvl="0" w:tplc="04090001">
      <w:start w:val="1"/>
      <w:numFmt w:val="bullet"/>
      <w:lvlText w:val=""/>
      <w:lvlJc w:val="left"/>
      <w:pPr>
        <w:ind w:left="2201" w:hanging="360"/>
      </w:pPr>
      <w:rPr>
        <w:rFonts w:ascii="Symbol" w:hAnsi="Symbol"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23">
    <w:nsid w:val="351D61EA"/>
    <w:multiLevelType w:val="hybridMultilevel"/>
    <w:tmpl w:val="1E563FB6"/>
    <w:lvl w:ilvl="0" w:tplc="7974B738">
      <w:start w:val="1"/>
      <w:numFmt w:val="decimal"/>
      <w:lvlText w:val="%1."/>
      <w:lvlJc w:val="left"/>
      <w:pPr>
        <w:ind w:left="1800" w:hanging="360"/>
      </w:pPr>
      <w:rPr>
        <w:rFonts w:hint="default"/>
        <w:b w:val="0"/>
        <w:color w:val="auto"/>
      </w:r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387531B9"/>
    <w:multiLevelType w:val="multilevel"/>
    <w:tmpl w:val="BAB2D902"/>
    <w:lvl w:ilvl="0">
      <w:start w:val="1"/>
      <w:numFmt w:val="decimal"/>
      <w:lvlText w:val="%1."/>
      <w:lvlJc w:val="left"/>
      <w:pPr>
        <w:ind w:left="360" w:hanging="360"/>
      </w:pPr>
      <w:rPr>
        <w:rFonts w:hint="default"/>
      </w:rPr>
    </w:lvl>
    <w:lvl w:ilvl="1">
      <w:start w:val="1"/>
      <w:numFmt w:val="decimal"/>
      <w:lvlText w:val="%1.%2 "/>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49794B"/>
    <w:multiLevelType w:val="hybridMultilevel"/>
    <w:tmpl w:val="CC96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A3687"/>
    <w:multiLevelType w:val="hybridMultilevel"/>
    <w:tmpl w:val="48CE78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160464F"/>
    <w:multiLevelType w:val="multilevel"/>
    <w:tmpl w:val="D8AA97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4F958F2"/>
    <w:multiLevelType w:val="hybridMultilevel"/>
    <w:tmpl w:val="E7BA6C4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9">
    <w:nsid w:val="46945889"/>
    <w:multiLevelType w:val="multilevel"/>
    <w:tmpl w:val="AF18C8C2"/>
    <w:lvl w:ilvl="0">
      <w:start w:val="1"/>
      <w:numFmt w:val="decimal"/>
      <w:lvlText w:val="%1."/>
      <w:lvlJc w:val="left"/>
      <w:pPr>
        <w:ind w:left="360" w:hanging="360"/>
      </w:pPr>
      <w:rPr>
        <w:rFonts w:hint="default"/>
        <w:sz w:val="28"/>
      </w:rPr>
    </w:lvl>
    <w:lvl w:ilvl="1">
      <w:start w:val="1"/>
      <w:numFmt w:val="decimal"/>
      <w:pStyle w:val="Header2New"/>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6A728A3"/>
    <w:multiLevelType w:val="hybridMultilevel"/>
    <w:tmpl w:val="7B4A6990"/>
    <w:lvl w:ilvl="0" w:tplc="2D5ED98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545D49CD"/>
    <w:multiLevelType w:val="hybridMultilevel"/>
    <w:tmpl w:val="C57C98AA"/>
    <w:lvl w:ilvl="0" w:tplc="7E6C9BC4">
      <w:start w:val="1"/>
      <w:numFmt w:val="decimal"/>
      <w:lvlText w:val="%1."/>
      <w:lvlJc w:val="left"/>
      <w:pPr>
        <w:ind w:left="1530" w:hanging="360"/>
      </w:pPr>
      <w:rPr>
        <w:b/>
      </w:rPr>
    </w:lvl>
    <w:lvl w:ilvl="1" w:tplc="8ECEDBE4">
      <w:start w:val="1"/>
      <w:numFmt w:val="decimal"/>
      <w:lvlText w:val="%2.1"/>
      <w:lvlJc w:val="left"/>
      <w:pPr>
        <w:ind w:left="1710" w:hanging="360"/>
      </w:pPr>
      <w:rPr>
        <w:rFonts w:hint="default"/>
        <w:b w:val="0"/>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5777B00"/>
    <w:multiLevelType w:val="hybridMultilevel"/>
    <w:tmpl w:val="7F22E434"/>
    <w:lvl w:ilvl="0" w:tplc="04090001">
      <w:start w:val="1"/>
      <w:numFmt w:val="bullet"/>
      <w:lvlText w:val=""/>
      <w:lvlJc w:val="left"/>
      <w:pPr>
        <w:ind w:left="1746" w:hanging="360"/>
      </w:pPr>
      <w:rPr>
        <w:rFonts w:ascii="Symbol" w:hAnsi="Symbol" w:hint="default"/>
        <w:color w:val="auto"/>
      </w:rPr>
    </w:lvl>
    <w:lvl w:ilvl="1" w:tplc="0409000B">
      <w:start w:val="1"/>
      <w:numFmt w:val="bullet"/>
      <w:lvlText w:val=""/>
      <w:lvlJc w:val="left"/>
      <w:pPr>
        <w:ind w:left="2466" w:hanging="360"/>
      </w:pPr>
      <w:rPr>
        <w:rFonts w:ascii="Wingdings" w:hAnsi="Wingdings"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33">
    <w:nsid w:val="59794FDF"/>
    <w:multiLevelType w:val="hybridMultilevel"/>
    <w:tmpl w:val="ED569BE4"/>
    <w:lvl w:ilvl="0" w:tplc="28FE039C">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A37B41"/>
    <w:multiLevelType w:val="hybridMultilevel"/>
    <w:tmpl w:val="6582822C"/>
    <w:lvl w:ilvl="0" w:tplc="3EF82FB8">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BFD50AD"/>
    <w:multiLevelType w:val="hybridMultilevel"/>
    <w:tmpl w:val="98AC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8E4407"/>
    <w:multiLevelType w:val="multilevel"/>
    <w:tmpl w:val="0C5A2E1A"/>
    <w:lvl w:ilvl="0">
      <w:start w:val="1"/>
      <w:numFmt w:val="decimal"/>
      <w:lvlText w:val="%1."/>
      <w:lvlJc w:val="left"/>
      <w:pPr>
        <w:ind w:left="792" w:hanging="432"/>
      </w:pPr>
      <w:rPr>
        <w:rFonts w:hint="default"/>
        <w:b/>
        <w:color w:val="FFFFFF"/>
      </w:rPr>
    </w:lvl>
    <w:lvl w:ilvl="1">
      <w:start w:val="1"/>
      <w:numFmt w:val="decimal"/>
      <w:lvlText w:val="%1.%2"/>
      <w:lvlJc w:val="left"/>
      <w:pPr>
        <w:ind w:left="138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158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7">
    <w:nsid w:val="61164E11"/>
    <w:multiLevelType w:val="hybridMultilevel"/>
    <w:tmpl w:val="41D271BA"/>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8">
    <w:nsid w:val="62E70D03"/>
    <w:multiLevelType w:val="multilevel"/>
    <w:tmpl w:val="B9E2C174"/>
    <w:lvl w:ilvl="0">
      <w:start w:val="1"/>
      <w:numFmt w:val="lowerLetter"/>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9">
    <w:nsid w:val="669D724F"/>
    <w:multiLevelType w:val="hybridMultilevel"/>
    <w:tmpl w:val="5BC04ECC"/>
    <w:lvl w:ilvl="0" w:tplc="70EC9228">
      <w:start w:val="1"/>
      <w:numFmt w:val="decimal"/>
      <w:pStyle w:val="Heading2"/>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nsid w:val="6BCB265D"/>
    <w:multiLevelType w:val="hybridMultilevel"/>
    <w:tmpl w:val="E810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0952BF"/>
    <w:multiLevelType w:val="multilevel"/>
    <w:tmpl w:val="7868B31A"/>
    <w:lvl w:ilvl="0">
      <w:start w:val="1"/>
      <w:numFmt w:val="lowerLetter"/>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70EF57A7"/>
    <w:multiLevelType w:val="multilevel"/>
    <w:tmpl w:val="F7B2E9DA"/>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nsid w:val="7ACF2F9D"/>
    <w:multiLevelType w:val="hybridMultilevel"/>
    <w:tmpl w:val="F0B85F8E"/>
    <w:lvl w:ilvl="0" w:tplc="4DEEF87A">
      <w:start w:val="1"/>
      <w:numFmt w:val="decimal"/>
      <w:lvlText w:val="%1."/>
      <w:lvlJc w:val="left"/>
      <w:pPr>
        <w:ind w:left="1530" w:hanging="360"/>
      </w:pPr>
      <w:rPr>
        <w:b/>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7"/>
  </w:num>
  <w:num w:numId="2">
    <w:abstractNumId w:val="15"/>
  </w:num>
  <w:num w:numId="3">
    <w:abstractNumId w:val="4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6"/>
  </w:num>
  <w:num w:numId="7">
    <w:abstractNumId w:val="17"/>
  </w:num>
  <w:num w:numId="8">
    <w:abstractNumId w:val="36"/>
  </w:num>
  <w:num w:numId="9">
    <w:abstractNumId w:val="24"/>
  </w:num>
  <w:num w:numId="10">
    <w:abstractNumId w:val="44"/>
  </w:num>
  <w:num w:numId="11">
    <w:abstractNumId w:val="27"/>
  </w:num>
  <w:num w:numId="12">
    <w:abstractNumId w:val="32"/>
  </w:num>
  <w:num w:numId="13">
    <w:abstractNumId w:val="36"/>
    <w:lvlOverride w:ilvl="0">
      <w:startOverride w:val="1"/>
    </w:lvlOverride>
    <w:lvlOverride w:ilvl="1">
      <w:startOverride w:val="2"/>
    </w:lvlOverride>
  </w:num>
  <w:num w:numId="14">
    <w:abstractNumId w:val="31"/>
  </w:num>
  <w:num w:numId="15">
    <w:abstractNumId w:val="14"/>
  </w:num>
  <w:num w:numId="16">
    <w:abstractNumId w:val="41"/>
  </w:num>
  <w:num w:numId="17">
    <w:abstractNumId w:val="38"/>
  </w:num>
  <w:num w:numId="18">
    <w:abstractNumId w:val="10"/>
  </w:num>
  <w:num w:numId="19">
    <w:abstractNumId w:val="36"/>
    <w:lvlOverride w:ilvl="0">
      <w:startOverride w:val="2"/>
    </w:lvlOverride>
    <w:lvlOverride w:ilvl="1">
      <w:startOverride w:val="1"/>
    </w:lvlOverride>
  </w:num>
  <w:num w:numId="20">
    <w:abstractNumId w:val="43"/>
  </w:num>
  <w:num w:numId="21">
    <w:abstractNumId w:val="35"/>
  </w:num>
  <w:num w:numId="22">
    <w:abstractNumId w:val="9"/>
  </w:num>
  <w:num w:numId="23">
    <w:abstractNumId w:val="33"/>
  </w:num>
  <w:num w:numId="24">
    <w:abstractNumId w:val="25"/>
  </w:num>
  <w:num w:numId="25">
    <w:abstractNumId w:val="40"/>
  </w:num>
  <w:num w:numId="26">
    <w:abstractNumId w:val="22"/>
  </w:num>
  <w:num w:numId="27">
    <w:abstractNumId w:val="11"/>
  </w:num>
  <w:num w:numId="28">
    <w:abstractNumId w:val="20"/>
  </w:num>
  <w:num w:numId="29">
    <w:abstractNumId w:val="37"/>
  </w:num>
  <w:num w:numId="30">
    <w:abstractNumId w:val="28"/>
  </w:num>
  <w:num w:numId="31">
    <w:abstractNumId w:val="26"/>
  </w:num>
  <w:num w:numId="32">
    <w:abstractNumId w:val="39"/>
  </w:num>
  <w:num w:numId="33">
    <w:abstractNumId w:val="30"/>
  </w:num>
  <w:num w:numId="34">
    <w:abstractNumId w:val="19"/>
  </w:num>
  <w:num w:numId="35">
    <w:abstractNumId w:val="34"/>
  </w:num>
  <w:num w:numId="36">
    <w:abstractNumId w:val="8"/>
  </w:num>
  <w:num w:numId="37">
    <w:abstractNumId w:val="18"/>
  </w:num>
  <w:num w:numId="38">
    <w:abstractNumId w:val="12"/>
  </w:num>
  <w:num w:numId="39">
    <w:abstractNumId w:val="13"/>
  </w:num>
  <w:num w:numId="40">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ewNDc1NjCztDQ0MzZR0lEKTi0uzszPAykwrAUAforlgSwAAAA="/>
  </w:docVars>
  <w:rsids>
    <w:rsidRoot w:val="00797DD9"/>
    <w:rsid w:val="000005B3"/>
    <w:rsid w:val="00000A3A"/>
    <w:rsid w:val="000013AB"/>
    <w:rsid w:val="0000164A"/>
    <w:rsid w:val="0000221C"/>
    <w:rsid w:val="00002D62"/>
    <w:rsid w:val="00004258"/>
    <w:rsid w:val="000042F0"/>
    <w:rsid w:val="00004497"/>
    <w:rsid w:val="00004842"/>
    <w:rsid w:val="000050E3"/>
    <w:rsid w:val="00005E23"/>
    <w:rsid w:val="000067E3"/>
    <w:rsid w:val="0000680E"/>
    <w:rsid w:val="00006CBC"/>
    <w:rsid w:val="000075D1"/>
    <w:rsid w:val="00007887"/>
    <w:rsid w:val="000079F6"/>
    <w:rsid w:val="00007AD8"/>
    <w:rsid w:val="0001013C"/>
    <w:rsid w:val="000106E1"/>
    <w:rsid w:val="00010BE5"/>
    <w:rsid w:val="0001189B"/>
    <w:rsid w:val="000118C9"/>
    <w:rsid w:val="00011E48"/>
    <w:rsid w:val="00012BED"/>
    <w:rsid w:val="00013709"/>
    <w:rsid w:val="000139CE"/>
    <w:rsid w:val="000140DC"/>
    <w:rsid w:val="000151AD"/>
    <w:rsid w:val="000158CC"/>
    <w:rsid w:val="000159B1"/>
    <w:rsid w:val="000159CE"/>
    <w:rsid w:val="00015B9A"/>
    <w:rsid w:val="00015CF7"/>
    <w:rsid w:val="00016715"/>
    <w:rsid w:val="00016D65"/>
    <w:rsid w:val="00017C0E"/>
    <w:rsid w:val="00020E47"/>
    <w:rsid w:val="000214C1"/>
    <w:rsid w:val="000219EA"/>
    <w:rsid w:val="000225C7"/>
    <w:rsid w:val="00022A95"/>
    <w:rsid w:val="0002370A"/>
    <w:rsid w:val="000248D3"/>
    <w:rsid w:val="00024B2E"/>
    <w:rsid w:val="00024C1D"/>
    <w:rsid w:val="00025033"/>
    <w:rsid w:val="00025261"/>
    <w:rsid w:val="000258DC"/>
    <w:rsid w:val="00025B90"/>
    <w:rsid w:val="000261BB"/>
    <w:rsid w:val="0002737A"/>
    <w:rsid w:val="0003073D"/>
    <w:rsid w:val="00030DB3"/>
    <w:rsid w:val="00031279"/>
    <w:rsid w:val="00031D15"/>
    <w:rsid w:val="000322B1"/>
    <w:rsid w:val="0003285E"/>
    <w:rsid w:val="00032FC2"/>
    <w:rsid w:val="000330E4"/>
    <w:rsid w:val="00033243"/>
    <w:rsid w:val="000335DD"/>
    <w:rsid w:val="000338CC"/>
    <w:rsid w:val="00033EA8"/>
    <w:rsid w:val="00034794"/>
    <w:rsid w:val="00034918"/>
    <w:rsid w:val="00035B5D"/>
    <w:rsid w:val="00036289"/>
    <w:rsid w:val="000372BA"/>
    <w:rsid w:val="00037454"/>
    <w:rsid w:val="00037F3C"/>
    <w:rsid w:val="0004009E"/>
    <w:rsid w:val="00040909"/>
    <w:rsid w:val="00040C8A"/>
    <w:rsid w:val="000416EE"/>
    <w:rsid w:val="00041A98"/>
    <w:rsid w:val="00041BF6"/>
    <w:rsid w:val="00041D4B"/>
    <w:rsid w:val="000424D1"/>
    <w:rsid w:val="0004277E"/>
    <w:rsid w:val="00042C35"/>
    <w:rsid w:val="0004302E"/>
    <w:rsid w:val="0004320F"/>
    <w:rsid w:val="00044684"/>
    <w:rsid w:val="00044751"/>
    <w:rsid w:val="00044A69"/>
    <w:rsid w:val="00044C17"/>
    <w:rsid w:val="0004502E"/>
    <w:rsid w:val="00045E3A"/>
    <w:rsid w:val="00046575"/>
    <w:rsid w:val="00047A18"/>
    <w:rsid w:val="00047F21"/>
    <w:rsid w:val="000504A5"/>
    <w:rsid w:val="0005057F"/>
    <w:rsid w:val="00050BC7"/>
    <w:rsid w:val="00051D19"/>
    <w:rsid w:val="000537EF"/>
    <w:rsid w:val="00053979"/>
    <w:rsid w:val="00053EBD"/>
    <w:rsid w:val="000540F2"/>
    <w:rsid w:val="00054773"/>
    <w:rsid w:val="00054775"/>
    <w:rsid w:val="00054D49"/>
    <w:rsid w:val="000550D9"/>
    <w:rsid w:val="00055223"/>
    <w:rsid w:val="00055805"/>
    <w:rsid w:val="00055ACB"/>
    <w:rsid w:val="00056CDC"/>
    <w:rsid w:val="00057169"/>
    <w:rsid w:val="000579DF"/>
    <w:rsid w:val="00057B91"/>
    <w:rsid w:val="00057EA6"/>
    <w:rsid w:val="00057F92"/>
    <w:rsid w:val="00060719"/>
    <w:rsid w:val="00060890"/>
    <w:rsid w:val="00061048"/>
    <w:rsid w:val="0006122F"/>
    <w:rsid w:val="000612D9"/>
    <w:rsid w:val="00061976"/>
    <w:rsid w:val="00061E34"/>
    <w:rsid w:val="00061EDD"/>
    <w:rsid w:val="00061FE9"/>
    <w:rsid w:val="00063115"/>
    <w:rsid w:val="00064575"/>
    <w:rsid w:val="00064795"/>
    <w:rsid w:val="0006594B"/>
    <w:rsid w:val="00066815"/>
    <w:rsid w:val="00067667"/>
    <w:rsid w:val="00067818"/>
    <w:rsid w:val="00067D4D"/>
    <w:rsid w:val="00067E46"/>
    <w:rsid w:val="00067EA9"/>
    <w:rsid w:val="00070576"/>
    <w:rsid w:val="0007066C"/>
    <w:rsid w:val="00070A8D"/>
    <w:rsid w:val="000711E4"/>
    <w:rsid w:val="00071AE4"/>
    <w:rsid w:val="00071E22"/>
    <w:rsid w:val="000739C3"/>
    <w:rsid w:val="00073DD6"/>
    <w:rsid w:val="00073EFE"/>
    <w:rsid w:val="00073F49"/>
    <w:rsid w:val="000743FE"/>
    <w:rsid w:val="00075B43"/>
    <w:rsid w:val="00076780"/>
    <w:rsid w:val="00076D8D"/>
    <w:rsid w:val="00076FC0"/>
    <w:rsid w:val="00077A6A"/>
    <w:rsid w:val="00080261"/>
    <w:rsid w:val="000805CD"/>
    <w:rsid w:val="000813C5"/>
    <w:rsid w:val="00082206"/>
    <w:rsid w:val="000830A0"/>
    <w:rsid w:val="00084924"/>
    <w:rsid w:val="00084D6D"/>
    <w:rsid w:val="00085774"/>
    <w:rsid w:val="00085D21"/>
    <w:rsid w:val="000864BD"/>
    <w:rsid w:val="00086B14"/>
    <w:rsid w:val="00086CCC"/>
    <w:rsid w:val="00086DF9"/>
    <w:rsid w:val="000872F2"/>
    <w:rsid w:val="00087506"/>
    <w:rsid w:val="000875C6"/>
    <w:rsid w:val="00087A20"/>
    <w:rsid w:val="00090189"/>
    <w:rsid w:val="000923F8"/>
    <w:rsid w:val="00092563"/>
    <w:rsid w:val="00092D90"/>
    <w:rsid w:val="00092F1C"/>
    <w:rsid w:val="00093B37"/>
    <w:rsid w:val="00093BC9"/>
    <w:rsid w:val="00093D2E"/>
    <w:rsid w:val="000945B7"/>
    <w:rsid w:val="0009496E"/>
    <w:rsid w:val="000950D5"/>
    <w:rsid w:val="0009534E"/>
    <w:rsid w:val="00095593"/>
    <w:rsid w:val="00095D5F"/>
    <w:rsid w:val="00096119"/>
    <w:rsid w:val="00096F4C"/>
    <w:rsid w:val="0009709D"/>
    <w:rsid w:val="000971C0"/>
    <w:rsid w:val="00097323"/>
    <w:rsid w:val="00097DB0"/>
    <w:rsid w:val="000A0966"/>
    <w:rsid w:val="000A12CF"/>
    <w:rsid w:val="000A1A7D"/>
    <w:rsid w:val="000A2D75"/>
    <w:rsid w:val="000A3A22"/>
    <w:rsid w:val="000A465B"/>
    <w:rsid w:val="000A4728"/>
    <w:rsid w:val="000A584E"/>
    <w:rsid w:val="000A5A16"/>
    <w:rsid w:val="000A6AD0"/>
    <w:rsid w:val="000A768C"/>
    <w:rsid w:val="000A7763"/>
    <w:rsid w:val="000A7D6E"/>
    <w:rsid w:val="000B01BF"/>
    <w:rsid w:val="000B0268"/>
    <w:rsid w:val="000B03E8"/>
    <w:rsid w:val="000B0D72"/>
    <w:rsid w:val="000B101B"/>
    <w:rsid w:val="000B1E91"/>
    <w:rsid w:val="000B21CB"/>
    <w:rsid w:val="000B221B"/>
    <w:rsid w:val="000B2710"/>
    <w:rsid w:val="000B28F4"/>
    <w:rsid w:val="000B2DFF"/>
    <w:rsid w:val="000B39CE"/>
    <w:rsid w:val="000B4EBC"/>
    <w:rsid w:val="000B4F71"/>
    <w:rsid w:val="000B508A"/>
    <w:rsid w:val="000B55B0"/>
    <w:rsid w:val="000B5A6B"/>
    <w:rsid w:val="000B5A94"/>
    <w:rsid w:val="000B60E2"/>
    <w:rsid w:val="000B62F6"/>
    <w:rsid w:val="000B6890"/>
    <w:rsid w:val="000B741E"/>
    <w:rsid w:val="000C0BB1"/>
    <w:rsid w:val="000C0EB0"/>
    <w:rsid w:val="000C1893"/>
    <w:rsid w:val="000C1900"/>
    <w:rsid w:val="000C27F2"/>
    <w:rsid w:val="000C2E7D"/>
    <w:rsid w:val="000C3040"/>
    <w:rsid w:val="000C3C08"/>
    <w:rsid w:val="000C3C61"/>
    <w:rsid w:val="000C3F4F"/>
    <w:rsid w:val="000C4862"/>
    <w:rsid w:val="000C49B4"/>
    <w:rsid w:val="000C68A1"/>
    <w:rsid w:val="000C7582"/>
    <w:rsid w:val="000C7F1D"/>
    <w:rsid w:val="000C7FD4"/>
    <w:rsid w:val="000D0BD9"/>
    <w:rsid w:val="000D0C6D"/>
    <w:rsid w:val="000D251A"/>
    <w:rsid w:val="000D2D35"/>
    <w:rsid w:val="000D2E4D"/>
    <w:rsid w:val="000D3105"/>
    <w:rsid w:val="000D4383"/>
    <w:rsid w:val="000D499A"/>
    <w:rsid w:val="000D5FA4"/>
    <w:rsid w:val="000D604E"/>
    <w:rsid w:val="000D6A9C"/>
    <w:rsid w:val="000D6ED5"/>
    <w:rsid w:val="000D726C"/>
    <w:rsid w:val="000D72AF"/>
    <w:rsid w:val="000E028D"/>
    <w:rsid w:val="000E08F6"/>
    <w:rsid w:val="000E0BE7"/>
    <w:rsid w:val="000E13F1"/>
    <w:rsid w:val="000E1A63"/>
    <w:rsid w:val="000E24DF"/>
    <w:rsid w:val="000E25E1"/>
    <w:rsid w:val="000E27E3"/>
    <w:rsid w:val="000E2BBF"/>
    <w:rsid w:val="000E2FEC"/>
    <w:rsid w:val="000E3A46"/>
    <w:rsid w:val="000E49AD"/>
    <w:rsid w:val="000E52D0"/>
    <w:rsid w:val="000E5759"/>
    <w:rsid w:val="000E5D2A"/>
    <w:rsid w:val="000E5DD4"/>
    <w:rsid w:val="000E61EE"/>
    <w:rsid w:val="000E6E6B"/>
    <w:rsid w:val="000E6F59"/>
    <w:rsid w:val="000E72EE"/>
    <w:rsid w:val="000F072A"/>
    <w:rsid w:val="000F0AA6"/>
    <w:rsid w:val="000F1117"/>
    <w:rsid w:val="000F26C5"/>
    <w:rsid w:val="000F28A4"/>
    <w:rsid w:val="000F38B9"/>
    <w:rsid w:val="000F3AA0"/>
    <w:rsid w:val="000F3CCD"/>
    <w:rsid w:val="000F421E"/>
    <w:rsid w:val="000F4CFC"/>
    <w:rsid w:val="000F4E33"/>
    <w:rsid w:val="000F51A6"/>
    <w:rsid w:val="000F5E4D"/>
    <w:rsid w:val="000F60D3"/>
    <w:rsid w:val="000F6AA4"/>
    <w:rsid w:val="000F6BEF"/>
    <w:rsid w:val="000F6D08"/>
    <w:rsid w:val="000F7E24"/>
    <w:rsid w:val="00100823"/>
    <w:rsid w:val="00100D8E"/>
    <w:rsid w:val="00101A3A"/>
    <w:rsid w:val="00101E71"/>
    <w:rsid w:val="001028BA"/>
    <w:rsid w:val="0010351A"/>
    <w:rsid w:val="00103ECB"/>
    <w:rsid w:val="001065E9"/>
    <w:rsid w:val="00106616"/>
    <w:rsid w:val="00106644"/>
    <w:rsid w:val="00106B67"/>
    <w:rsid w:val="00106B9D"/>
    <w:rsid w:val="00106C50"/>
    <w:rsid w:val="00106CEA"/>
    <w:rsid w:val="00111103"/>
    <w:rsid w:val="001115FF"/>
    <w:rsid w:val="00111691"/>
    <w:rsid w:val="00111970"/>
    <w:rsid w:val="00111B93"/>
    <w:rsid w:val="00112814"/>
    <w:rsid w:val="00112A59"/>
    <w:rsid w:val="00112B92"/>
    <w:rsid w:val="001133CB"/>
    <w:rsid w:val="00113716"/>
    <w:rsid w:val="00113FFF"/>
    <w:rsid w:val="00114BE5"/>
    <w:rsid w:val="00115170"/>
    <w:rsid w:val="001155E4"/>
    <w:rsid w:val="001173CC"/>
    <w:rsid w:val="001174BD"/>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7D8"/>
    <w:rsid w:val="001319DA"/>
    <w:rsid w:val="00131A71"/>
    <w:rsid w:val="00131C64"/>
    <w:rsid w:val="00131C93"/>
    <w:rsid w:val="00131D55"/>
    <w:rsid w:val="00131FAB"/>
    <w:rsid w:val="00132098"/>
    <w:rsid w:val="00132305"/>
    <w:rsid w:val="0013270A"/>
    <w:rsid w:val="0013292C"/>
    <w:rsid w:val="00133AB9"/>
    <w:rsid w:val="001347CD"/>
    <w:rsid w:val="00134856"/>
    <w:rsid w:val="00134B66"/>
    <w:rsid w:val="00134D71"/>
    <w:rsid w:val="001351B2"/>
    <w:rsid w:val="001355C0"/>
    <w:rsid w:val="001359A9"/>
    <w:rsid w:val="00135C9B"/>
    <w:rsid w:val="00135CA6"/>
    <w:rsid w:val="001360E2"/>
    <w:rsid w:val="00136C02"/>
    <w:rsid w:val="00136D64"/>
    <w:rsid w:val="00136E1D"/>
    <w:rsid w:val="00137D5B"/>
    <w:rsid w:val="00137E86"/>
    <w:rsid w:val="00137F3F"/>
    <w:rsid w:val="00140B83"/>
    <w:rsid w:val="00141B39"/>
    <w:rsid w:val="00141EC0"/>
    <w:rsid w:val="0014220D"/>
    <w:rsid w:val="00142478"/>
    <w:rsid w:val="00142A26"/>
    <w:rsid w:val="001433F7"/>
    <w:rsid w:val="001434AA"/>
    <w:rsid w:val="0014361E"/>
    <w:rsid w:val="00143A5F"/>
    <w:rsid w:val="0014484A"/>
    <w:rsid w:val="00145040"/>
    <w:rsid w:val="001455AA"/>
    <w:rsid w:val="00145696"/>
    <w:rsid w:val="00145C93"/>
    <w:rsid w:val="00146129"/>
    <w:rsid w:val="00147307"/>
    <w:rsid w:val="001477B6"/>
    <w:rsid w:val="00147BAB"/>
    <w:rsid w:val="00150298"/>
    <w:rsid w:val="00152095"/>
    <w:rsid w:val="00152261"/>
    <w:rsid w:val="00152DD6"/>
    <w:rsid w:val="00153B48"/>
    <w:rsid w:val="001542EC"/>
    <w:rsid w:val="001544A6"/>
    <w:rsid w:val="0015499B"/>
    <w:rsid w:val="001549F1"/>
    <w:rsid w:val="00154B11"/>
    <w:rsid w:val="0015577A"/>
    <w:rsid w:val="00155DAE"/>
    <w:rsid w:val="00155FB5"/>
    <w:rsid w:val="001563E9"/>
    <w:rsid w:val="00156740"/>
    <w:rsid w:val="00156D15"/>
    <w:rsid w:val="00157229"/>
    <w:rsid w:val="00157587"/>
    <w:rsid w:val="00157685"/>
    <w:rsid w:val="001578C2"/>
    <w:rsid w:val="00157993"/>
    <w:rsid w:val="0016007B"/>
    <w:rsid w:val="00160240"/>
    <w:rsid w:val="001602DF"/>
    <w:rsid w:val="001607EE"/>
    <w:rsid w:val="00161A74"/>
    <w:rsid w:val="00161AE6"/>
    <w:rsid w:val="00162D7B"/>
    <w:rsid w:val="00163879"/>
    <w:rsid w:val="001644C4"/>
    <w:rsid w:val="001646C2"/>
    <w:rsid w:val="001657DE"/>
    <w:rsid w:val="001658E0"/>
    <w:rsid w:val="0016595F"/>
    <w:rsid w:val="00165B33"/>
    <w:rsid w:val="00165D04"/>
    <w:rsid w:val="001703BF"/>
    <w:rsid w:val="00170AD4"/>
    <w:rsid w:val="001711C6"/>
    <w:rsid w:val="00171269"/>
    <w:rsid w:val="0017261C"/>
    <w:rsid w:val="001737B4"/>
    <w:rsid w:val="00173981"/>
    <w:rsid w:val="00173C75"/>
    <w:rsid w:val="001772EC"/>
    <w:rsid w:val="00177874"/>
    <w:rsid w:val="00177AD6"/>
    <w:rsid w:val="00177C24"/>
    <w:rsid w:val="0018009E"/>
    <w:rsid w:val="00180246"/>
    <w:rsid w:val="001803F2"/>
    <w:rsid w:val="0018068A"/>
    <w:rsid w:val="00180DA7"/>
    <w:rsid w:val="00180F39"/>
    <w:rsid w:val="00181920"/>
    <w:rsid w:val="00181CD7"/>
    <w:rsid w:val="00181ECC"/>
    <w:rsid w:val="0018263C"/>
    <w:rsid w:val="001826C7"/>
    <w:rsid w:val="00182B57"/>
    <w:rsid w:val="00183612"/>
    <w:rsid w:val="00183693"/>
    <w:rsid w:val="00183F70"/>
    <w:rsid w:val="00184504"/>
    <w:rsid w:val="001846E8"/>
    <w:rsid w:val="0018490E"/>
    <w:rsid w:val="00184E68"/>
    <w:rsid w:val="001854D3"/>
    <w:rsid w:val="00186FFE"/>
    <w:rsid w:val="00187048"/>
    <w:rsid w:val="0018788A"/>
    <w:rsid w:val="00187A74"/>
    <w:rsid w:val="00190693"/>
    <w:rsid w:val="00191723"/>
    <w:rsid w:val="00192398"/>
    <w:rsid w:val="0019287E"/>
    <w:rsid w:val="00192E0F"/>
    <w:rsid w:val="00193479"/>
    <w:rsid w:val="00194058"/>
    <w:rsid w:val="00194104"/>
    <w:rsid w:val="00194127"/>
    <w:rsid w:val="0019458A"/>
    <w:rsid w:val="001947AB"/>
    <w:rsid w:val="00194C80"/>
    <w:rsid w:val="001954E1"/>
    <w:rsid w:val="00195AD1"/>
    <w:rsid w:val="00195CD8"/>
    <w:rsid w:val="001962B2"/>
    <w:rsid w:val="00196E2F"/>
    <w:rsid w:val="001973D7"/>
    <w:rsid w:val="001975B5"/>
    <w:rsid w:val="00197B92"/>
    <w:rsid w:val="001A0A42"/>
    <w:rsid w:val="001A1E91"/>
    <w:rsid w:val="001A1EE4"/>
    <w:rsid w:val="001A2176"/>
    <w:rsid w:val="001A2691"/>
    <w:rsid w:val="001A273E"/>
    <w:rsid w:val="001A2836"/>
    <w:rsid w:val="001A2F46"/>
    <w:rsid w:val="001A31BE"/>
    <w:rsid w:val="001A32F1"/>
    <w:rsid w:val="001A3761"/>
    <w:rsid w:val="001A3810"/>
    <w:rsid w:val="001A3CAF"/>
    <w:rsid w:val="001A584C"/>
    <w:rsid w:val="001A7E69"/>
    <w:rsid w:val="001A7FF6"/>
    <w:rsid w:val="001B01CC"/>
    <w:rsid w:val="001B0F02"/>
    <w:rsid w:val="001B104C"/>
    <w:rsid w:val="001B1E95"/>
    <w:rsid w:val="001B20F7"/>
    <w:rsid w:val="001B2AAB"/>
    <w:rsid w:val="001B3955"/>
    <w:rsid w:val="001B4279"/>
    <w:rsid w:val="001B42DA"/>
    <w:rsid w:val="001B46FE"/>
    <w:rsid w:val="001B4A7E"/>
    <w:rsid w:val="001B6354"/>
    <w:rsid w:val="001B76B7"/>
    <w:rsid w:val="001B7818"/>
    <w:rsid w:val="001B791C"/>
    <w:rsid w:val="001B7944"/>
    <w:rsid w:val="001B7AE0"/>
    <w:rsid w:val="001C00B5"/>
    <w:rsid w:val="001C0969"/>
    <w:rsid w:val="001C0D81"/>
    <w:rsid w:val="001C12C5"/>
    <w:rsid w:val="001C20C7"/>
    <w:rsid w:val="001C216D"/>
    <w:rsid w:val="001C3265"/>
    <w:rsid w:val="001C36CA"/>
    <w:rsid w:val="001C3AD9"/>
    <w:rsid w:val="001C3CBC"/>
    <w:rsid w:val="001C3EBA"/>
    <w:rsid w:val="001C4972"/>
    <w:rsid w:val="001C5226"/>
    <w:rsid w:val="001C56B4"/>
    <w:rsid w:val="001C6BBD"/>
    <w:rsid w:val="001D0195"/>
    <w:rsid w:val="001D07AE"/>
    <w:rsid w:val="001D0B54"/>
    <w:rsid w:val="001D0F46"/>
    <w:rsid w:val="001D1C4F"/>
    <w:rsid w:val="001D1F38"/>
    <w:rsid w:val="001D2DBF"/>
    <w:rsid w:val="001D3445"/>
    <w:rsid w:val="001D3A8A"/>
    <w:rsid w:val="001D4FEF"/>
    <w:rsid w:val="001D526A"/>
    <w:rsid w:val="001D5AA2"/>
    <w:rsid w:val="001D5D59"/>
    <w:rsid w:val="001D69B0"/>
    <w:rsid w:val="001D6A97"/>
    <w:rsid w:val="001D766B"/>
    <w:rsid w:val="001D7678"/>
    <w:rsid w:val="001D7852"/>
    <w:rsid w:val="001D7AFA"/>
    <w:rsid w:val="001E08CD"/>
    <w:rsid w:val="001E12AB"/>
    <w:rsid w:val="001E17DD"/>
    <w:rsid w:val="001E1B17"/>
    <w:rsid w:val="001E1B83"/>
    <w:rsid w:val="001E2747"/>
    <w:rsid w:val="001E3BBB"/>
    <w:rsid w:val="001E506A"/>
    <w:rsid w:val="001E5CDB"/>
    <w:rsid w:val="001E6832"/>
    <w:rsid w:val="001E68A5"/>
    <w:rsid w:val="001E68E2"/>
    <w:rsid w:val="001E7E7C"/>
    <w:rsid w:val="001F004D"/>
    <w:rsid w:val="001F01E9"/>
    <w:rsid w:val="001F02F5"/>
    <w:rsid w:val="001F0D67"/>
    <w:rsid w:val="001F0E53"/>
    <w:rsid w:val="001F12D8"/>
    <w:rsid w:val="001F13AD"/>
    <w:rsid w:val="001F1C8C"/>
    <w:rsid w:val="001F1F08"/>
    <w:rsid w:val="001F2860"/>
    <w:rsid w:val="001F2980"/>
    <w:rsid w:val="001F2EDE"/>
    <w:rsid w:val="001F34B3"/>
    <w:rsid w:val="001F443A"/>
    <w:rsid w:val="001F5130"/>
    <w:rsid w:val="001F5927"/>
    <w:rsid w:val="001F5957"/>
    <w:rsid w:val="001F65CA"/>
    <w:rsid w:val="001F666F"/>
    <w:rsid w:val="001F6BEF"/>
    <w:rsid w:val="001F6E96"/>
    <w:rsid w:val="001F7547"/>
    <w:rsid w:val="001F7F8A"/>
    <w:rsid w:val="002000DB"/>
    <w:rsid w:val="002007B2"/>
    <w:rsid w:val="002015BB"/>
    <w:rsid w:val="002025BA"/>
    <w:rsid w:val="00202696"/>
    <w:rsid w:val="00202C25"/>
    <w:rsid w:val="00202EFB"/>
    <w:rsid w:val="00203863"/>
    <w:rsid w:val="0020457B"/>
    <w:rsid w:val="00206728"/>
    <w:rsid w:val="002073B2"/>
    <w:rsid w:val="00211B3A"/>
    <w:rsid w:val="00211C1B"/>
    <w:rsid w:val="00211EB6"/>
    <w:rsid w:val="00212377"/>
    <w:rsid w:val="00212C59"/>
    <w:rsid w:val="002133BF"/>
    <w:rsid w:val="0021349B"/>
    <w:rsid w:val="002147C8"/>
    <w:rsid w:val="00214D67"/>
    <w:rsid w:val="002166F0"/>
    <w:rsid w:val="002173D6"/>
    <w:rsid w:val="00217454"/>
    <w:rsid w:val="002176FB"/>
    <w:rsid w:val="002179E6"/>
    <w:rsid w:val="00220807"/>
    <w:rsid w:val="0022125E"/>
    <w:rsid w:val="002215EC"/>
    <w:rsid w:val="002223F8"/>
    <w:rsid w:val="00222B73"/>
    <w:rsid w:val="00222F82"/>
    <w:rsid w:val="00223272"/>
    <w:rsid w:val="002237A6"/>
    <w:rsid w:val="002240F7"/>
    <w:rsid w:val="0022500E"/>
    <w:rsid w:val="002259A2"/>
    <w:rsid w:val="002259EF"/>
    <w:rsid w:val="002260DA"/>
    <w:rsid w:val="002268CF"/>
    <w:rsid w:val="00226B9E"/>
    <w:rsid w:val="0022770A"/>
    <w:rsid w:val="00230071"/>
    <w:rsid w:val="0023143B"/>
    <w:rsid w:val="00231F36"/>
    <w:rsid w:val="00232F61"/>
    <w:rsid w:val="002336B0"/>
    <w:rsid w:val="00233DFA"/>
    <w:rsid w:val="00234026"/>
    <w:rsid w:val="00234CE8"/>
    <w:rsid w:val="00234EE5"/>
    <w:rsid w:val="00235153"/>
    <w:rsid w:val="00235BAD"/>
    <w:rsid w:val="00235E54"/>
    <w:rsid w:val="00236517"/>
    <w:rsid w:val="002365AE"/>
    <w:rsid w:val="00236B6E"/>
    <w:rsid w:val="002377F9"/>
    <w:rsid w:val="00237D03"/>
    <w:rsid w:val="00240096"/>
    <w:rsid w:val="00240805"/>
    <w:rsid w:val="00242027"/>
    <w:rsid w:val="00242C43"/>
    <w:rsid w:val="00243CCE"/>
    <w:rsid w:val="002440DE"/>
    <w:rsid w:val="002449E3"/>
    <w:rsid w:val="00245B26"/>
    <w:rsid w:val="00245D9F"/>
    <w:rsid w:val="00246661"/>
    <w:rsid w:val="00246B08"/>
    <w:rsid w:val="002472A7"/>
    <w:rsid w:val="00247EEA"/>
    <w:rsid w:val="00250550"/>
    <w:rsid w:val="00250D5D"/>
    <w:rsid w:val="00250DA0"/>
    <w:rsid w:val="00251AB2"/>
    <w:rsid w:val="00251E76"/>
    <w:rsid w:val="002521F8"/>
    <w:rsid w:val="00252FF0"/>
    <w:rsid w:val="002536F3"/>
    <w:rsid w:val="00253CFF"/>
    <w:rsid w:val="00253DB1"/>
    <w:rsid w:val="00254041"/>
    <w:rsid w:val="002541F5"/>
    <w:rsid w:val="002542CC"/>
    <w:rsid w:val="0025443F"/>
    <w:rsid w:val="00254B00"/>
    <w:rsid w:val="00255380"/>
    <w:rsid w:val="002559EB"/>
    <w:rsid w:val="00256552"/>
    <w:rsid w:val="002565EA"/>
    <w:rsid w:val="00256F47"/>
    <w:rsid w:val="0025710F"/>
    <w:rsid w:val="00257D03"/>
    <w:rsid w:val="00261388"/>
    <w:rsid w:val="00261895"/>
    <w:rsid w:val="00262992"/>
    <w:rsid w:val="00262E75"/>
    <w:rsid w:val="002637AD"/>
    <w:rsid w:val="0026405A"/>
    <w:rsid w:val="00264936"/>
    <w:rsid w:val="00265B17"/>
    <w:rsid w:val="00265D92"/>
    <w:rsid w:val="00266FAE"/>
    <w:rsid w:val="00267C75"/>
    <w:rsid w:val="00267F6F"/>
    <w:rsid w:val="0027035C"/>
    <w:rsid w:val="00270487"/>
    <w:rsid w:val="0027085F"/>
    <w:rsid w:val="002711EF"/>
    <w:rsid w:val="00271A60"/>
    <w:rsid w:val="00271B9B"/>
    <w:rsid w:val="0027283E"/>
    <w:rsid w:val="00272849"/>
    <w:rsid w:val="00272D95"/>
    <w:rsid w:val="00272E47"/>
    <w:rsid w:val="00272EC0"/>
    <w:rsid w:val="00273EAD"/>
    <w:rsid w:val="0027456E"/>
    <w:rsid w:val="002745D0"/>
    <w:rsid w:val="0027549E"/>
    <w:rsid w:val="00275C18"/>
    <w:rsid w:val="00275E99"/>
    <w:rsid w:val="00277B9E"/>
    <w:rsid w:val="002804A6"/>
    <w:rsid w:val="00280F4F"/>
    <w:rsid w:val="00281C94"/>
    <w:rsid w:val="00283A6A"/>
    <w:rsid w:val="00283D20"/>
    <w:rsid w:val="00283DCE"/>
    <w:rsid w:val="00283FC7"/>
    <w:rsid w:val="00284504"/>
    <w:rsid w:val="002849C7"/>
    <w:rsid w:val="00284A9C"/>
    <w:rsid w:val="00285587"/>
    <w:rsid w:val="00286C35"/>
    <w:rsid w:val="0028732F"/>
    <w:rsid w:val="002875D1"/>
    <w:rsid w:val="00287E7A"/>
    <w:rsid w:val="00290015"/>
    <w:rsid w:val="002902CC"/>
    <w:rsid w:val="002905A7"/>
    <w:rsid w:val="00291788"/>
    <w:rsid w:val="00291891"/>
    <w:rsid w:val="00292DCA"/>
    <w:rsid w:val="00293E26"/>
    <w:rsid w:val="00293FD7"/>
    <w:rsid w:val="00294F66"/>
    <w:rsid w:val="002953C3"/>
    <w:rsid w:val="00295665"/>
    <w:rsid w:val="00295836"/>
    <w:rsid w:val="002965B3"/>
    <w:rsid w:val="00297571"/>
    <w:rsid w:val="00297A7F"/>
    <w:rsid w:val="002A0022"/>
    <w:rsid w:val="002A07B6"/>
    <w:rsid w:val="002A2A89"/>
    <w:rsid w:val="002A2BDF"/>
    <w:rsid w:val="002A2CDA"/>
    <w:rsid w:val="002A344D"/>
    <w:rsid w:val="002A36D8"/>
    <w:rsid w:val="002A3A68"/>
    <w:rsid w:val="002A3F87"/>
    <w:rsid w:val="002A4B62"/>
    <w:rsid w:val="002A4BA7"/>
    <w:rsid w:val="002A5F16"/>
    <w:rsid w:val="002A63A1"/>
    <w:rsid w:val="002A7739"/>
    <w:rsid w:val="002A78D7"/>
    <w:rsid w:val="002A7DC2"/>
    <w:rsid w:val="002B01F6"/>
    <w:rsid w:val="002B03F4"/>
    <w:rsid w:val="002B0438"/>
    <w:rsid w:val="002B0550"/>
    <w:rsid w:val="002B0CEE"/>
    <w:rsid w:val="002B0FC6"/>
    <w:rsid w:val="002B15CA"/>
    <w:rsid w:val="002B1906"/>
    <w:rsid w:val="002B21F1"/>
    <w:rsid w:val="002B22BB"/>
    <w:rsid w:val="002B2498"/>
    <w:rsid w:val="002B2525"/>
    <w:rsid w:val="002B26E8"/>
    <w:rsid w:val="002B2892"/>
    <w:rsid w:val="002B2F9D"/>
    <w:rsid w:val="002B410B"/>
    <w:rsid w:val="002B4271"/>
    <w:rsid w:val="002B49E4"/>
    <w:rsid w:val="002B4FE2"/>
    <w:rsid w:val="002B5523"/>
    <w:rsid w:val="002B5540"/>
    <w:rsid w:val="002B5C06"/>
    <w:rsid w:val="002B62A4"/>
    <w:rsid w:val="002B6941"/>
    <w:rsid w:val="002B74E7"/>
    <w:rsid w:val="002C0408"/>
    <w:rsid w:val="002C0567"/>
    <w:rsid w:val="002C07C3"/>
    <w:rsid w:val="002C0C43"/>
    <w:rsid w:val="002C0C87"/>
    <w:rsid w:val="002C0F1D"/>
    <w:rsid w:val="002C110A"/>
    <w:rsid w:val="002C2361"/>
    <w:rsid w:val="002C2B88"/>
    <w:rsid w:val="002C2BA8"/>
    <w:rsid w:val="002C2CDF"/>
    <w:rsid w:val="002C32EA"/>
    <w:rsid w:val="002C3F25"/>
    <w:rsid w:val="002C3F55"/>
    <w:rsid w:val="002C445D"/>
    <w:rsid w:val="002C4C2E"/>
    <w:rsid w:val="002C4E7C"/>
    <w:rsid w:val="002C4EB3"/>
    <w:rsid w:val="002C5345"/>
    <w:rsid w:val="002C5A21"/>
    <w:rsid w:val="002C5E6D"/>
    <w:rsid w:val="002C615F"/>
    <w:rsid w:val="002C66C5"/>
    <w:rsid w:val="002C6C63"/>
    <w:rsid w:val="002C6EB6"/>
    <w:rsid w:val="002C7058"/>
    <w:rsid w:val="002C7FC2"/>
    <w:rsid w:val="002D01E9"/>
    <w:rsid w:val="002D0660"/>
    <w:rsid w:val="002D0B29"/>
    <w:rsid w:val="002D0E4C"/>
    <w:rsid w:val="002D1022"/>
    <w:rsid w:val="002D18D1"/>
    <w:rsid w:val="002D1985"/>
    <w:rsid w:val="002D2E59"/>
    <w:rsid w:val="002D406D"/>
    <w:rsid w:val="002D509F"/>
    <w:rsid w:val="002D5D9F"/>
    <w:rsid w:val="002D61D0"/>
    <w:rsid w:val="002D68A7"/>
    <w:rsid w:val="002D6917"/>
    <w:rsid w:val="002D759C"/>
    <w:rsid w:val="002D7ACA"/>
    <w:rsid w:val="002D7F84"/>
    <w:rsid w:val="002E032D"/>
    <w:rsid w:val="002E086A"/>
    <w:rsid w:val="002E0A07"/>
    <w:rsid w:val="002E0B00"/>
    <w:rsid w:val="002E1277"/>
    <w:rsid w:val="002E1C38"/>
    <w:rsid w:val="002E2166"/>
    <w:rsid w:val="002E24B9"/>
    <w:rsid w:val="002E2545"/>
    <w:rsid w:val="002E2D17"/>
    <w:rsid w:val="002E2E25"/>
    <w:rsid w:val="002E38E0"/>
    <w:rsid w:val="002E3C78"/>
    <w:rsid w:val="002E3EEF"/>
    <w:rsid w:val="002E425F"/>
    <w:rsid w:val="002E66C4"/>
    <w:rsid w:val="002E67C1"/>
    <w:rsid w:val="002E6F10"/>
    <w:rsid w:val="002E7CA5"/>
    <w:rsid w:val="002F1352"/>
    <w:rsid w:val="002F145B"/>
    <w:rsid w:val="002F167A"/>
    <w:rsid w:val="002F1DA4"/>
    <w:rsid w:val="002F2067"/>
    <w:rsid w:val="002F20FF"/>
    <w:rsid w:val="002F295C"/>
    <w:rsid w:val="002F3161"/>
    <w:rsid w:val="002F39F9"/>
    <w:rsid w:val="002F43CA"/>
    <w:rsid w:val="002F4F11"/>
    <w:rsid w:val="002F52A0"/>
    <w:rsid w:val="002F5840"/>
    <w:rsid w:val="002F5D7F"/>
    <w:rsid w:val="002F6E91"/>
    <w:rsid w:val="002F72F6"/>
    <w:rsid w:val="002F7A6A"/>
    <w:rsid w:val="002F7A7C"/>
    <w:rsid w:val="002F7D9C"/>
    <w:rsid w:val="002F7EF9"/>
    <w:rsid w:val="002F7FE7"/>
    <w:rsid w:val="00300813"/>
    <w:rsid w:val="0030162A"/>
    <w:rsid w:val="00301D40"/>
    <w:rsid w:val="00301D8D"/>
    <w:rsid w:val="0030216E"/>
    <w:rsid w:val="00302D7E"/>
    <w:rsid w:val="003033E8"/>
    <w:rsid w:val="003035A9"/>
    <w:rsid w:val="00304A6B"/>
    <w:rsid w:val="00304A8A"/>
    <w:rsid w:val="00304CFB"/>
    <w:rsid w:val="00306359"/>
    <w:rsid w:val="0030716E"/>
    <w:rsid w:val="00307668"/>
    <w:rsid w:val="00307BCD"/>
    <w:rsid w:val="00307CF0"/>
    <w:rsid w:val="00310099"/>
    <w:rsid w:val="003100C4"/>
    <w:rsid w:val="00310472"/>
    <w:rsid w:val="0031060B"/>
    <w:rsid w:val="00310BF3"/>
    <w:rsid w:val="00310C3C"/>
    <w:rsid w:val="003112E0"/>
    <w:rsid w:val="003112EB"/>
    <w:rsid w:val="00312128"/>
    <w:rsid w:val="0031440E"/>
    <w:rsid w:val="00314A9F"/>
    <w:rsid w:val="00315B42"/>
    <w:rsid w:val="00316097"/>
    <w:rsid w:val="00316569"/>
    <w:rsid w:val="0031729D"/>
    <w:rsid w:val="00320129"/>
    <w:rsid w:val="00320742"/>
    <w:rsid w:val="00320B1B"/>
    <w:rsid w:val="0032182B"/>
    <w:rsid w:val="003226A7"/>
    <w:rsid w:val="00322B61"/>
    <w:rsid w:val="00324F10"/>
    <w:rsid w:val="00325BA5"/>
    <w:rsid w:val="00325F50"/>
    <w:rsid w:val="003264B6"/>
    <w:rsid w:val="00327BE1"/>
    <w:rsid w:val="00327FDF"/>
    <w:rsid w:val="00330141"/>
    <w:rsid w:val="00330364"/>
    <w:rsid w:val="00331FF1"/>
    <w:rsid w:val="003321F7"/>
    <w:rsid w:val="003326F9"/>
    <w:rsid w:val="00332A0C"/>
    <w:rsid w:val="00332F08"/>
    <w:rsid w:val="0033338E"/>
    <w:rsid w:val="00334091"/>
    <w:rsid w:val="00334186"/>
    <w:rsid w:val="00334A52"/>
    <w:rsid w:val="00334C48"/>
    <w:rsid w:val="00335956"/>
    <w:rsid w:val="003362A3"/>
    <w:rsid w:val="00336C29"/>
    <w:rsid w:val="00336D48"/>
    <w:rsid w:val="00336FC5"/>
    <w:rsid w:val="00341353"/>
    <w:rsid w:val="00342318"/>
    <w:rsid w:val="00342C48"/>
    <w:rsid w:val="00343AF8"/>
    <w:rsid w:val="00344597"/>
    <w:rsid w:val="00344636"/>
    <w:rsid w:val="0034495F"/>
    <w:rsid w:val="00344FEE"/>
    <w:rsid w:val="003452D7"/>
    <w:rsid w:val="00345DB0"/>
    <w:rsid w:val="00345FB0"/>
    <w:rsid w:val="00346554"/>
    <w:rsid w:val="00346812"/>
    <w:rsid w:val="0034706C"/>
    <w:rsid w:val="00347228"/>
    <w:rsid w:val="0034740D"/>
    <w:rsid w:val="00347C24"/>
    <w:rsid w:val="00350277"/>
    <w:rsid w:val="0035044D"/>
    <w:rsid w:val="00351653"/>
    <w:rsid w:val="00351666"/>
    <w:rsid w:val="00351774"/>
    <w:rsid w:val="00351B8D"/>
    <w:rsid w:val="003527AE"/>
    <w:rsid w:val="003536CB"/>
    <w:rsid w:val="00353980"/>
    <w:rsid w:val="00353D14"/>
    <w:rsid w:val="00353E50"/>
    <w:rsid w:val="00355972"/>
    <w:rsid w:val="00356703"/>
    <w:rsid w:val="003568FA"/>
    <w:rsid w:val="00357EA3"/>
    <w:rsid w:val="00360116"/>
    <w:rsid w:val="00360AF0"/>
    <w:rsid w:val="0036102A"/>
    <w:rsid w:val="00361C13"/>
    <w:rsid w:val="00361CE3"/>
    <w:rsid w:val="00362851"/>
    <w:rsid w:val="003632DF"/>
    <w:rsid w:val="0036349D"/>
    <w:rsid w:val="00363AAC"/>
    <w:rsid w:val="00364363"/>
    <w:rsid w:val="00364619"/>
    <w:rsid w:val="003648E5"/>
    <w:rsid w:val="00364E80"/>
    <w:rsid w:val="00364FA7"/>
    <w:rsid w:val="003656A7"/>
    <w:rsid w:val="003659ED"/>
    <w:rsid w:val="00365D06"/>
    <w:rsid w:val="0036666B"/>
    <w:rsid w:val="003675C4"/>
    <w:rsid w:val="00367644"/>
    <w:rsid w:val="00367DFD"/>
    <w:rsid w:val="00370D38"/>
    <w:rsid w:val="0037228C"/>
    <w:rsid w:val="00372446"/>
    <w:rsid w:val="00372638"/>
    <w:rsid w:val="00372894"/>
    <w:rsid w:val="0037313E"/>
    <w:rsid w:val="0037353D"/>
    <w:rsid w:val="003737B6"/>
    <w:rsid w:val="00373E5B"/>
    <w:rsid w:val="003749C5"/>
    <w:rsid w:val="003749EE"/>
    <w:rsid w:val="00374C65"/>
    <w:rsid w:val="00375245"/>
    <w:rsid w:val="00375906"/>
    <w:rsid w:val="003771A0"/>
    <w:rsid w:val="00377361"/>
    <w:rsid w:val="003775AD"/>
    <w:rsid w:val="00380123"/>
    <w:rsid w:val="00380136"/>
    <w:rsid w:val="0038022C"/>
    <w:rsid w:val="00380812"/>
    <w:rsid w:val="00380851"/>
    <w:rsid w:val="00380EF2"/>
    <w:rsid w:val="0038157D"/>
    <w:rsid w:val="00381729"/>
    <w:rsid w:val="00381BC9"/>
    <w:rsid w:val="003820A6"/>
    <w:rsid w:val="003825C3"/>
    <w:rsid w:val="003825D0"/>
    <w:rsid w:val="00382891"/>
    <w:rsid w:val="003831A8"/>
    <w:rsid w:val="003832CF"/>
    <w:rsid w:val="003834AB"/>
    <w:rsid w:val="003836E5"/>
    <w:rsid w:val="0038381D"/>
    <w:rsid w:val="00383B15"/>
    <w:rsid w:val="00383B25"/>
    <w:rsid w:val="00383FA0"/>
    <w:rsid w:val="00384220"/>
    <w:rsid w:val="0038475F"/>
    <w:rsid w:val="00385070"/>
    <w:rsid w:val="003855C7"/>
    <w:rsid w:val="00385973"/>
    <w:rsid w:val="00386332"/>
    <w:rsid w:val="00386780"/>
    <w:rsid w:val="00386EF0"/>
    <w:rsid w:val="003871B7"/>
    <w:rsid w:val="00387389"/>
    <w:rsid w:val="00387815"/>
    <w:rsid w:val="003879B7"/>
    <w:rsid w:val="00387BB2"/>
    <w:rsid w:val="00387BDE"/>
    <w:rsid w:val="00387D2D"/>
    <w:rsid w:val="0039014B"/>
    <w:rsid w:val="00390993"/>
    <w:rsid w:val="00390A2C"/>
    <w:rsid w:val="00390B4F"/>
    <w:rsid w:val="00391696"/>
    <w:rsid w:val="00392615"/>
    <w:rsid w:val="003946E3"/>
    <w:rsid w:val="003948C0"/>
    <w:rsid w:val="00394928"/>
    <w:rsid w:val="00394DEF"/>
    <w:rsid w:val="00394FEB"/>
    <w:rsid w:val="00396122"/>
    <w:rsid w:val="0039666B"/>
    <w:rsid w:val="00396A9B"/>
    <w:rsid w:val="0039773C"/>
    <w:rsid w:val="003A05EC"/>
    <w:rsid w:val="003A12B9"/>
    <w:rsid w:val="003A3130"/>
    <w:rsid w:val="003A3269"/>
    <w:rsid w:val="003A3964"/>
    <w:rsid w:val="003A39E2"/>
    <w:rsid w:val="003A3BC4"/>
    <w:rsid w:val="003A430B"/>
    <w:rsid w:val="003A47AB"/>
    <w:rsid w:val="003A4901"/>
    <w:rsid w:val="003A4B7A"/>
    <w:rsid w:val="003A591A"/>
    <w:rsid w:val="003A5E41"/>
    <w:rsid w:val="003A641D"/>
    <w:rsid w:val="003A6492"/>
    <w:rsid w:val="003A64ED"/>
    <w:rsid w:val="003A6AAF"/>
    <w:rsid w:val="003A7FF4"/>
    <w:rsid w:val="003B150E"/>
    <w:rsid w:val="003B218F"/>
    <w:rsid w:val="003B2648"/>
    <w:rsid w:val="003B283D"/>
    <w:rsid w:val="003B297D"/>
    <w:rsid w:val="003B3FCD"/>
    <w:rsid w:val="003B4688"/>
    <w:rsid w:val="003B4BDA"/>
    <w:rsid w:val="003B4DCC"/>
    <w:rsid w:val="003B5B09"/>
    <w:rsid w:val="003B5FA8"/>
    <w:rsid w:val="003B60AA"/>
    <w:rsid w:val="003B6412"/>
    <w:rsid w:val="003B712D"/>
    <w:rsid w:val="003B7696"/>
    <w:rsid w:val="003C0F0B"/>
    <w:rsid w:val="003C24A5"/>
    <w:rsid w:val="003C4757"/>
    <w:rsid w:val="003C4DF2"/>
    <w:rsid w:val="003C5236"/>
    <w:rsid w:val="003C582D"/>
    <w:rsid w:val="003C59BD"/>
    <w:rsid w:val="003C5CCE"/>
    <w:rsid w:val="003C5E74"/>
    <w:rsid w:val="003C6231"/>
    <w:rsid w:val="003C6CD9"/>
    <w:rsid w:val="003C6EDB"/>
    <w:rsid w:val="003C79B3"/>
    <w:rsid w:val="003D061E"/>
    <w:rsid w:val="003D0FF6"/>
    <w:rsid w:val="003D1124"/>
    <w:rsid w:val="003D11AE"/>
    <w:rsid w:val="003D14D2"/>
    <w:rsid w:val="003D1DA5"/>
    <w:rsid w:val="003D2DBE"/>
    <w:rsid w:val="003D30E0"/>
    <w:rsid w:val="003D366D"/>
    <w:rsid w:val="003D3863"/>
    <w:rsid w:val="003D3882"/>
    <w:rsid w:val="003D4771"/>
    <w:rsid w:val="003D49F9"/>
    <w:rsid w:val="003D56D7"/>
    <w:rsid w:val="003D59C1"/>
    <w:rsid w:val="003D62A7"/>
    <w:rsid w:val="003D6368"/>
    <w:rsid w:val="003D6735"/>
    <w:rsid w:val="003D674B"/>
    <w:rsid w:val="003D6EE8"/>
    <w:rsid w:val="003D7D73"/>
    <w:rsid w:val="003E02AD"/>
    <w:rsid w:val="003E0502"/>
    <w:rsid w:val="003E0CCE"/>
    <w:rsid w:val="003E0DE4"/>
    <w:rsid w:val="003E1457"/>
    <w:rsid w:val="003E1B41"/>
    <w:rsid w:val="003E20A5"/>
    <w:rsid w:val="003E223C"/>
    <w:rsid w:val="003E30D3"/>
    <w:rsid w:val="003E38F5"/>
    <w:rsid w:val="003E410A"/>
    <w:rsid w:val="003E490A"/>
    <w:rsid w:val="003E4BD3"/>
    <w:rsid w:val="003E512F"/>
    <w:rsid w:val="003E5EC4"/>
    <w:rsid w:val="003E5FAC"/>
    <w:rsid w:val="003E5FF9"/>
    <w:rsid w:val="003E6186"/>
    <w:rsid w:val="003E6AEB"/>
    <w:rsid w:val="003F045D"/>
    <w:rsid w:val="003F0528"/>
    <w:rsid w:val="003F1517"/>
    <w:rsid w:val="003F1627"/>
    <w:rsid w:val="003F1851"/>
    <w:rsid w:val="003F20F3"/>
    <w:rsid w:val="003F21CE"/>
    <w:rsid w:val="003F22FC"/>
    <w:rsid w:val="003F233B"/>
    <w:rsid w:val="003F2870"/>
    <w:rsid w:val="003F2A44"/>
    <w:rsid w:val="003F2ADD"/>
    <w:rsid w:val="003F3A21"/>
    <w:rsid w:val="003F405F"/>
    <w:rsid w:val="003F40B3"/>
    <w:rsid w:val="003F47D7"/>
    <w:rsid w:val="003F4960"/>
    <w:rsid w:val="003F497F"/>
    <w:rsid w:val="003F4C5D"/>
    <w:rsid w:val="003F4CE5"/>
    <w:rsid w:val="003F594F"/>
    <w:rsid w:val="003F5B76"/>
    <w:rsid w:val="003F5DF9"/>
    <w:rsid w:val="003F64D2"/>
    <w:rsid w:val="003F65EA"/>
    <w:rsid w:val="003F6870"/>
    <w:rsid w:val="00400D74"/>
    <w:rsid w:val="00400ED6"/>
    <w:rsid w:val="00400EE7"/>
    <w:rsid w:val="004012F2"/>
    <w:rsid w:val="00401BB0"/>
    <w:rsid w:val="00401E19"/>
    <w:rsid w:val="00402107"/>
    <w:rsid w:val="0040407C"/>
    <w:rsid w:val="0040415B"/>
    <w:rsid w:val="00404562"/>
    <w:rsid w:val="00404898"/>
    <w:rsid w:val="00404CD8"/>
    <w:rsid w:val="0040511B"/>
    <w:rsid w:val="00406BAC"/>
    <w:rsid w:val="00406F15"/>
    <w:rsid w:val="00407ED2"/>
    <w:rsid w:val="004101A2"/>
    <w:rsid w:val="004123BA"/>
    <w:rsid w:val="0041287B"/>
    <w:rsid w:val="00412C0E"/>
    <w:rsid w:val="00413510"/>
    <w:rsid w:val="00413535"/>
    <w:rsid w:val="004138B0"/>
    <w:rsid w:val="00414F07"/>
    <w:rsid w:val="00416804"/>
    <w:rsid w:val="0041714E"/>
    <w:rsid w:val="00417AF8"/>
    <w:rsid w:val="00417E9D"/>
    <w:rsid w:val="00420067"/>
    <w:rsid w:val="0042111D"/>
    <w:rsid w:val="00421477"/>
    <w:rsid w:val="004216CC"/>
    <w:rsid w:val="00421952"/>
    <w:rsid w:val="0042343F"/>
    <w:rsid w:val="0042376D"/>
    <w:rsid w:val="00423BFF"/>
    <w:rsid w:val="00424357"/>
    <w:rsid w:val="0042462A"/>
    <w:rsid w:val="00424F66"/>
    <w:rsid w:val="00425083"/>
    <w:rsid w:val="004259D0"/>
    <w:rsid w:val="00425EF9"/>
    <w:rsid w:val="00426149"/>
    <w:rsid w:val="004267A8"/>
    <w:rsid w:val="004268F9"/>
    <w:rsid w:val="0042696F"/>
    <w:rsid w:val="00426C13"/>
    <w:rsid w:val="00427660"/>
    <w:rsid w:val="00427D94"/>
    <w:rsid w:val="004310E3"/>
    <w:rsid w:val="0043152A"/>
    <w:rsid w:val="00431C43"/>
    <w:rsid w:val="0043210E"/>
    <w:rsid w:val="00432E31"/>
    <w:rsid w:val="00433742"/>
    <w:rsid w:val="00433973"/>
    <w:rsid w:val="00433DE9"/>
    <w:rsid w:val="00434780"/>
    <w:rsid w:val="0043579E"/>
    <w:rsid w:val="00435ED9"/>
    <w:rsid w:val="004362B0"/>
    <w:rsid w:val="00436F31"/>
    <w:rsid w:val="004375A2"/>
    <w:rsid w:val="004375BB"/>
    <w:rsid w:val="004400DF"/>
    <w:rsid w:val="004402BC"/>
    <w:rsid w:val="004402DE"/>
    <w:rsid w:val="0044032C"/>
    <w:rsid w:val="0044067B"/>
    <w:rsid w:val="0044078B"/>
    <w:rsid w:val="004408B6"/>
    <w:rsid w:val="004408FC"/>
    <w:rsid w:val="00441A66"/>
    <w:rsid w:val="00441C21"/>
    <w:rsid w:val="004421BF"/>
    <w:rsid w:val="00443F6A"/>
    <w:rsid w:val="00444064"/>
    <w:rsid w:val="004445F3"/>
    <w:rsid w:val="00444B7D"/>
    <w:rsid w:val="00445B50"/>
    <w:rsid w:val="00445C2C"/>
    <w:rsid w:val="00445EE7"/>
    <w:rsid w:val="00445F47"/>
    <w:rsid w:val="00446674"/>
    <w:rsid w:val="00446A34"/>
    <w:rsid w:val="004470D8"/>
    <w:rsid w:val="0045088D"/>
    <w:rsid w:val="00450BD3"/>
    <w:rsid w:val="00451F6E"/>
    <w:rsid w:val="00452820"/>
    <w:rsid w:val="00452839"/>
    <w:rsid w:val="00452848"/>
    <w:rsid w:val="00453873"/>
    <w:rsid w:val="00453B57"/>
    <w:rsid w:val="00453D5E"/>
    <w:rsid w:val="00453D87"/>
    <w:rsid w:val="0045406B"/>
    <w:rsid w:val="0045430F"/>
    <w:rsid w:val="00454ABD"/>
    <w:rsid w:val="004558F0"/>
    <w:rsid w:val="00455ABC"/>
    <w:rsid w:val="004571A1"/>
    <w:rsid w:val="00457A9D"/>
    <w:rsid w:val="004600D4"/>
    <w:rsid w:val="00460537"/>
    <w:rsid w:val="00461B5E"/>
    <w:rsid w:val="00461BB7"/>
    <w:rsid w:val="00461D04"/>
    <w:rsid w:val="00461FC2"/>
    <w:rsid w:val="004621EF"/>
    <w:rsid w:val="00462E56"/>
    <w:rsid w:val="004635FB"/>
    <w:rsid w:val="00463921"/>
    <w:rsid w:val="00463C40"/>
    <w:rsid w:val="00464421"/>
    <w:rsid w:val="0046455F"/>
    <w:rsid w:val="00465E7E"/>
    <w:rsid w:val="00465FEF"/>
    <w:rsid w:val="00466149"/>
    <w:rsid w:val="0046727F"/>
    <w:rsid w:val="004674E4"/>
    <w:rsid w:val="0046767E"/>
    <w:rsid w:val="00467719"/>
    <w:rsid w:val="00467CF8"/>
    <w:rsid w:val="00467D40"/>
    <w:rsid w:val="00467FE0"/>
    <w:rsid w:val="0047023A"/>
    <w:rsid w:val="0047143E"/>
    <w:rsid w:val="0047149E"/>
    <w:rsid w:val="004718D8"/>
    <w:rsid w:val="00471980"/>
    <w:rsid w:val="004720F0"/>
    <w:rsid w:val="004721AE"/>
    <w:rsid w:val="0047246C"/>
    <w:rsid w:val="004727E2"/>
    <w:rsid w:val="00472D9A"/>
    <w:rsid w:val="00473285"/>
    <w:rsid w:val="0047444B"/>
    <w:rsid w:val="00474850"/>
    <w:rsid w:val="00474884"/>
    <w:rsid w:val="00474DB2"/>
    <w:rsid w:val="00475361"/>
    <w:rsid w:val="004755E4"/>
    <w:rsid w:val="00476AC9"/>
    <w:rsid w:val="00476AE8"/>
    <w:rsid w:val="00476BB5"/>
    <w:rsid w:val="0048007B"/>
    <w:rsid w:val="0048036B"/>
    <w:rsid w:val="004804E5"/>
    <w:rsid w:val="0048100A"/>
    <w:rsid w:val="004812E1"/>
    <w:rsid w:val="004815D2"/>
    <w:rsid w:val="004819DA"/>
    <w:rsid w:val="00481EF6"/>
    <w:rsid w:val="00482924"/>
    <w:rsid w:val="00482B21"/>
    <w:rsid w:val="004836A1"/>
    <w:rsid w:val="00483DEC"/>
    <w:rsid w:val="004847DB"/>
    <w:rsid w:val="00484B0C"/>
    <w:rsid w:val="00484B82"/>
    <w:rsid w:val="00484C7D"/>
    <w:rsid w:val="00485072"/>
    <w:rsid w:val="004850D9"/>
    <w:rsid w:val="004859B2"/>
    <w:rsid w:val="00486023"/>
    <w:rsid w:val="004863A8"/>
    <w:rsid w:val="004865BD"/>
    <w:rsid w:val="00486679"/>
    <w:rsid w:val="00486B1A"/>
    <w:rsid w:val="00486B59"/>
    <w:rsid w:val="00490539"/>
    <w:rsid w:val="00491029"/>
    <w:rsid w:val="00491255"/>
    <w:rsid w:val="004918D6"/>
    <w:rsid w:val="00491C25"/>
    <w:rsid w:val="00493572"/>
    <w:rsid w:val="00493A57"/>
    <w:rsid w:val="00494610"/>
    <w:rsid w:val="00494896"/>
    <w:rsid w:val="00494DAE"/>
    <w:rsid w:val="004954A8"/>
    <w:rsid w:val="00496185"/>
    <w:rsid w:val="0049703A"/>
    <w:rsid w:val="004977B4"/>
    <w:rsid w:val="00497D14"/>
    <w:rsid w:val="004A0459"/>
    <w:rsid w:val="004A06FE"/>
    <w:rsid w:val="004A134D"/>
    <w:rsid w:val="004A1BA3"/>
    <w:rsid w:val="004A1DE2"/>
    <w:rsid w:val="004A206E"/>
    <w:rsid w:val="004A2282"/>
    <w:rsid w:val="004A26EF"/>
    <w:rsid w:val="004A2D72"/>
    <w:rsid w:val="004A37BE"/>
    <w:rsid w:val="004A3FFD"/>
    <w:rsid w:val="004A4B20"/>
    <w:rsid w:val="004A4B31"/>
    <w:rsid w:val="004A4E09"/>
    <w:rsid w:val="004A5EF1"/>
    <w:rsid w:val="004A7AB8"/>
    <w:rsid w:val="004B046E"/>
    <w:rsid w:val="004B063F"/>
    <w:rsid w:val="004B0BAE"/>
    <w:rsid w:val="004B0BD5"/>
    <w:rsid w:val="004B0EAB"/>
    <w:rsid w:val="004B22DF"/>
    <w:rsid w:val="004B2A81"/>
    <w:rsid w:val="004B2ECA"/>
    <w:rsid w:val="004B2F74"/>
    <w:rsid w:val="004B3C6C"/>
    <w:rsid w:val="004B49CA"/>
    <w:rsid w:val="004B544A"/>
    <w:rsid w:val="004B6B66"/>
    <w:rsid w:val="004B780B"/>
    <w:rsid w:val="004C0480"/>
    <w:rsid w:val="004C0504"/>
    <w:rsid w:val="004C07E4"/>
    <w:rsid w:val="004C0897"/>
    <w:rsid w:val="004C0E7B"/>
    <w:rsid w:val="004C1707"/>
    <w:rsid w:val="004C17F7"/>
    <w:rsid w:val="004C1C7A"/>
    <w:rsid w:val="004C1D2B"/>
    <w:rsid w:val="004C218A"/>
    <w:rsid w:val="004C23A1"/>
    <w:rsid w:val="004C257B"/>
    <w:rsid w:val="004C26C7"/>
    <w:rsid w:val="004C3043"/>
    <w:rsid w:val="004C39E5"/>
    <w:rsid w:val="004C3E55"/>
    <w:rsid w:val="004C4922"/>
    <w:rsid w:val="004C57E1"/>
    <w:rsid w:val="004C58D4"/>
    <w:rsid w:val="004C5BCA"/>
    <w:rsid w:val="004C5C64"/>
    <w:rsid w:val="004C63CF"/>
    <w:rsid w:val="004C6D4A"/>
    <w:rsid w:val="004C74DD"/>
    <w:rsid w:val="004C74EE"/>
    <w:rsid w:val="004C7587"/>
    <w:rsid w:val="004C759A"/>
    <w:rsid w:val="004D066A"/>
    <w:rsid w:val="004D077F"/>
    <w:rsid w:val="004D0B58"/>
    <w:rsid w:val="004D12E1"/>
    <w:rsid w:val="004D12F8"/>
    <w:rsid w:val="004D176D"/>
    <w:rsid w:val="004D1DCA"/>
    <w:rsid w:val="004D21DD"/>
    <w:rsid w:val="004D2213"/>
    <w:rsid w:val="004D2232"/>
    <w:rsid w:val="004D27D1"/>
    <w:rsid w:val="004D3EE9"/>
    <w:rsid w:val="004D4AAF"/>
    <w:rsid w:val="004D5B0C"/>
    <w:rsid w:val="004D6665"/>
    <w:rsid w:val="004D69F2"/>
    <w:rsid w:val="004D73F3"/>
    <w:rsid w:val="004D7425"/>
    <w:rsid w:val="004D7855"/>
    <w:rsid w:val="004E079B"/>
    <w:rsid w:val="004E0889"/>
    <w:rsid w:val="004E138E"/>
    <w:rsid w:val="004E1505"/>
    <w:rsid w:val="004E1FBA"/>
    <w:rsid w:val="004E2083"/>
    <w:rsid w:val="004E2189"/>
    <w:rsid w:val="004E2B90"/>
    <w:rsid w:val="004E350C"/>
    <w:rsid w:val="004E3BCF"/>
    <w:rsid w:val="004E4060"/>
    <w:rsid w:val="004E481B"/>
    <w:rsid w:val="004E5148"/>
    <w:rsid w:val="004E5558"/>
    <w:rsid w:val="004E556C"/>
    <w:rsid w:val="004E5B3E"/>
    <w:rsid w:val="004E632A"/>
    <w:rsid w:val="004E7908"/>
    <w:rsid w:val="004E7F88"/>
    <w:rsid w:val="004F0771"/>
    <w:rsid w:val="004F0963"/>
    <w:rsid w:val="004F25C3"/>
    <w:rsid w:val="004F2E06"/>
    <w:rsid w:val="004F3553"/>
    <w:rsid w:val="004F3563"/>
    <w:rsid w:val="004F3B54"/>
    <w:rsid w:val="004F3EED"/>
    <w:rsid w:val="004F52EB"/>
    <w:rsid w:val="004F5B5A"/>
    <w:rsid w:val="004F5D28"/>
    <w:rsid w:val="004F6FFB"/>
    <w:rsid w:val="004F710F"/>
    <w:rsid w:val="004F7374"/>
    <w:rsid w:val="00500307"/>
    <w:rsid w:val="005012E4"/>
    <w:rsid w:val="00501D4B"/>
    <w:rsid w:val="00502B61"/>
    <w:rsid w:val="005030EF"/>
    <w:rsid w:val="0050380F"/>
    <w:rsid w:val="00503B84"/>
    <w:rsid w:val="00504244"/>
    <w:rsid w:val="005051E5"/>
    <w:rsid w:val="00505498"/>
    <w:rsid w:val="005055DD"/>
    <w:rsid w:val="0050572A"/>
    <w:rsid w:val="00505863"/>
    <w:rsid w:val="00506F3C"/>
    <w:rsid w:val="005075E5"/>
    <w:rsid w:val="00507773"/>
    <w:rsid w:val="00507955"/>
    <w:rsid w:val="00507B0F"/>
    <w:rsid w:val="005106F5"/>
    <w:rsid w:val="0051090D"/>
    <w:rsid w:val="00510DC4"/>
    <w:rsid w:val="00510F21"/>
    <w:rsid w:val="005110D2"/>
    <w:rsid w:val="00511425"/>
    <w:rsid w:val="00511A1B"/>
    <w:rsid w:val="00511A62"/>
    <w:rsid w:val="00511A93"/>
    <w:rsid w:val="00512AFE"/>
    <w:rsid w:val="00513328"/>
    <w:rsid w:val="00513BE2"/>
    <w:rsid w:val="00514321"/>
    <w:rsid w:val="00515717"/>
    <w:rsid w:val="00515C97"/>
    <w:rsid w:val="00515D87"/>
    <w:rsid w:val="00516D85"/>
    <w:rsid w:val="00516E5C"/>
    <w:rsid w:val="0051758F"/>
    <w:rsid w:val="005176D0"/>
    <w:rsid w:val="0052007F"/>
    <w:rsid w:val="0052081C"/>
    <w:rsid w:val="00520BA6"/>
    <w:rsid w:val="00520E80"/>
    <w:rsid w:val="00521995"/>
    <w:rsid w:val="005234C1"/>
    <w:rsid w:val="00523703"/>
    <w:rsid w:val="00523A77"/>
    <w:rsid w:val="00523E3B"/>
    <w:rsid w:val="00525242"/>
    <w:rsid w:val="005266BF"/>
    <w:rsid w:val="00527EF1"/>
    <w:rsid w:val="00530668"/>
    <w:rsid w:val="00531296"/>
    <w:rsid w:val="0053168B"/>
    <w:rsid w:val="00531D00"/>
    <w:rsid w:val="00531FFF"/>
    <w:rsid w:val="00532233"/>
    <w:rsid w:val="00532614"/>
    <w:rsid w:val="005326CB"/>
    <w:rsid w:val="00532CE0"/>
    <w:rsid w:val="0053309D"/>
    <w:rsid w:val="00533B02"/>
    <w:rsid w:val="00533DC9"/>
    <w:rsid w:val="0053432F"/>
    <w:rsid w:val="005343AD"/>
    <w:rsid w:val="00534943"/>
    <w:rsid w:val="005349ED"/>
    <w:rsid w:val="00534F07"/>
    <w:rsid w:val="0053500C"/>
    <w:rsid w:val="00535059"/>
    <w:rsid w:val="00535175"/>
    <w:rsid w:val="0053557F"/>
    <w:rsid w:val="00536F37"/>
    <w:rsid w:val="00536F71"/>
    <w:rsid w:val="00536FFE"/>
    <w:rsid w:val="005372DC"/>
    <w:rsid w:val="00537313"/>
    <w:rsid w:val="00537413"/>
    <w:rsid w:val="005374F4"/>
    <w:rsid w:val="00540A06"/>
    <w:rsid w:val="00540EC2"/>
    <w:rsid w:val="0054100D"/>
    <w:rsid w:val="00542462"/>
    <w:rsid w:val="00542593"/>
    <w:rsid w:val="00542726"/>
    <w:rsid w:val="0054287D"/>
    <w:rsid w:val="00542A76"/>
    <w:rsid w:val="00542AB8"/>
    <w:rsid w:val="00542D96"/>
    <w:rsid w:val="00542ECB"/>
    <w:rsid w:val="00543DA9"/>
    <w:rsid w:val="00543F4C"/>
    <w:rsid w:val="0054402D"/>
    <w:rsid w:val="0054550D"/>
    <w:rsid w:val="0054551A"/>
    <w:rsid w:val="0054559E"/>
    <w:rsid w:val="00546C87"/>
    <w:rsid w:val="005474F6"/>
    <w:rsid w:val="0055048D"/>
    <w:rsid w:val="005517A9"/>
    <w:rsid w:val="00552971"/>
    <w:rsid w:val="0055468B"/>
    <w:rsid w:val="00555459"/>
    <w:rsid w:val="005554B7"/>
    <w:rsid w:val="0055563D"/>
    <w:rsid w:val="00555777"/>
    <w:rsid w:val="00555D42"/>
    <w:rsid w:val="0055618C"/>
    <w:rsid w:val="00556245"/>
    <w:rsid w:val="00556667"/>
    <w:rsid w:val="00556E5C"/>
    <w:rsid w:val="00556F67"/>
    <w:rsid w:val="005575DE"/>
    <w:rsid w:val="005577BE"/>
    <w:rsid w:val="00557A39"/>
    <w:rsid w:val="00557B2E"/>
    <w:rsid w:val="00557E65"/>
    <w:rsid w:val="00557FFE"/>
    <w:rsid w:val="00560455"/>
    <w:rsid w:val="005605B3"/>
    <w:rsid w:val="00560F2A"/>
    <w:rsid w:val="005616EE"/>
    <w:rsid w:val="005635EF"/>
    <w:rsid w:val="00563B7A"/>
    <w:rsid w:val="00563C41"/>
    <w:rsid w:val="00563FEF"/>
    <w:rsid w:val="005643C9"/>
    <w:rsid w:val="00564EAE"/>
    <w:rsid w:val="00565D82"/>
    <w:rsid w:val="00565FAE"/>
    <w:rsid w:val="005661D4"/>
    <w:rsid w:val="0056649E"/>
    <w:rsid w:val="00566D0C"/>
    <w:rsid w:val="00567074"/>
    <w:rsid w:val="005672DB"/>
    <w:rsid w:val="00567C42"/>
    <w:rsid w:val="0057076A"/>
    <w:rsid w:val="00570928"/>
    <w:rsid w:val="0057103D"/>
    <w:rsid w:val="00571315"/>
    <w:rsid w:val="0057158E"/>
    <w:rsid w:val="00571A2C"/>
    <w:rsid w:val="00571A87"/>
    <w:rsid w:val="00572493"/>
    <w:rsid w:val="00572701"/>
    <w:rsid w:val="00572930"/>
    <w:rsid w:val="00573324"/>
    <w:rsid w:val="005742CD"/>
    <w:rsid w:val="005747B7"/>
    <w:rsid w:val="00575407"/>
    <w:rsid w:val="005758E0"/>
    <w:rsid w:val="00575907"/>
    <w:rsid w:val="00575E71"/>
    <w:rsid w:val="00575FAC"/>
    <w:rsid w:val="0057665C"/>
    <w:rsid w:val="005767E5"/>
    <w:rsid w:val="00576D35"/>
    <w:rsid w:val="00576DB4"/>
    <w:rsid w:val="00576F33"/>
    <w:rsid w:val="00577EFE"/>
    <w:rsid w:val="00580CEF"/>
    <w:rsid w:val="0058102C"/>
    <w:rsid w:val="005816B0"/>
    <w:rsid w:val="00581953"/>
    <w:rsid w:val="0058234D"/>
    <w:rsid w:val="005823D8"/>
    <w:rsid w:val="00582A01"/>
    <w:rsid w:val="00582E47"/>
    <w:rsid w:val="005833DF"/>
    <w:rsid w:val="00584F7C"/>
    <w:rsid w:val="005859E3"/>
    <w:rsid w:val="00585B29"/>
    <w:rsid w:val="00586937"/>
    <w:rsid w:val="005871B7"/>
    <w:rsid w:val="005874C2"/>
    <w:rsid w:val="00587BC5"/>
    <w:rsid w:val="00587C3D"/>
    <w:rsid w:val="00590379"/>
    <w:rsid w:val="00591788"/>
    <w:rsid w:val="0059179B"/>
    <w:rsid w:val="0059276E"/>
    <w:rsid w:val="00592773"/>
    <w:rsid w:val="00592844"/>
    <w:rsid w:val="0059290F"/>
    <w:rsid w:val="00593246"/>
    <w:rsid w:val="0059345A"/>
    <w:rsid w:val="005940B6"/>
    <w:rsid w:val="00594D1F"/>
    <w:rsid w:val="00594EE2"/>
    <w:rsid w:val="00595C39"/>
    <w:rsid w:val="00595F45"/>
    <w:rsid w:val="005962DB"/>
    <w:rsid w:val="00596930"/>
    <w:rsid w:val="005969A6"/>
    <w:rsid w:val="005971D8"/>
    <w:rsid w:val="0059732F"/>
    <w:rsid w:val="005A065E"/>
    <w:rsid w:val="005A087D"/>
    <w:rsid w:val="005A1057"/>
    <w:rsid w:val="005A14B2"/>
    <w:rsid w:val="005A1DB0"/>
    <w:rsid w:val="005A246D"/>
    <w:rsid w:val="005A27D6"/>
    <w:rsid w:val="005A2863"/>
    <w:rsid w:val="005A29E7"/>
    <w:rsid w:val="005A3DAE"/>
    <w:rsid w:val="005A4653"/>
    <w:rsid w:val="005A4678"/>
    <w:rsid w:val="005A5020"/>
    <w:rsid w:val="005A627A"/>
    <w:rsid w:val="005A72AD"/>
    <w:rsid w:val="005B08DC"/>
    <w:rsid w:val="005B1B13"/>
    <w:rsid w:val="005B1E0B"/>
    <w:rsid w:val="005B220E"/>
    <w:rsid w:val="005B2FED"/>
    <w:rsid w:val="005B30BA"/>
    <w:rsid w:val="005B430C"/>
    <w:rsid w:val="005B4BA9"/>
    <w:rsid w:val="005B5AF2"/>
    <w:rsid w:val="005B5F9F"/>
    <w:rsid w:val="005B6002"/>
    <w:rsid w:val="005B6029"/>
    <w:rsid w:val="005B6944"/>
    <w:rsid w:val="005B6C61"/>
    <w:rsid w:val="005B6DA6"/>
    <w:rsid w:val="005C004D"/>
    <w:rsid w:val="005C03CA"/>
    <w:rsid w:val="005C314D"/>
    <w:rsid w:val="005C33D4"/>
    <w:rsid w:val="005C3B8D"/>
    <w:rsid w:val="005C425B"/>
    <w:rsid w:val="005C4FB9"/>
    <w:rsid w:val="005C5926"/>
    <w:rsid w:val="005C5B0D"/>
    <w:rsid w:val="005C681D"/>
    <w:rsid w:val="005C6D00"/>
    <w:rsid w:val="005D05EC"/>
    <w:rsid w:val="005D0814"/>
    <w:rsid w:val="005D0ED5"/>
    <w:rsid w:val="005D1114"/>
    <w:rsid w:val="005D120A"/>
    <w:rsid w:val="005D1696"/>
    <w:rsid w:val="005D1C47"/>
    <w:rsid w:val="005D1EBC"/>
    <w:rsid w:val="005D3591"/>
    <w:rsid w:val="005D4A35"/>
    <w:rsid w:val="005D5107"/>
    <w:rsid w:val="005D70D8"/>
    <w:rsid w:val="005D752D"/>
    <w:rsid w:val="005D7DC9"/>
    <w:rsid w:val="005E0339"/>
    <w:rsid w:val="005E145D"/>
    <w:rsid w:val="005E148F"/>
    <w:rsid w:val="005E1527"/>
    <w:rsid w:val="005E1AD7"/>
    <w:rsid w:val="005E238D"/>
    <w:rsid w:val="005E2D45"/>
    <w:rsid w:val="005E3336"/>
    <w:rsid w:val="005E339E"/>
    <w:rsid w:val="005E3748"/>
    <w:rsid w:val="005E38A5"/>
    <w:rsid w:val="005E3EAE"/>
    <w:rsid w:val="005E416C"/>
    <w:rsid w:val="005E68B9"/>
    <w:rsid w:val="005E6DC2"/>
    <w:rsid w:val="005E6F27"/>
    <w:rsid w:val="005F00D7"/>
    <w:rsid w:val="005F0189"/>
    <w:rsid w:val="005F1283"/>
    <w:rsid w:val="005F14F9"/>
    <w:rsid w:val="005F16D1"/>
    <w:rsid w:val="005F1781"/>
    <w:rsid w:val="005F211B"/>
    <w:rsid w:val="005F2BD6"/>
    <w:rsid w:val="005F3489"/>
    <w:rsid w:val="005F348A"/>
    <w:rsid w:val="005F3BD7"/>
    <w:rsid w:val="005F47EF"/>
    <w:rsid w:val="005F4F87"/>
    <w:rsid w:val="005F550C"/>
    <w:rsid w:val="005F65E1"/>
    <w:rsid w:val="005F664D"/>
    <w:rsid w:val="005F6C2F"/>
    <w:rsid w:val="005F718E"/>
    <w:rsid w:val="005F76D8"/>
    <w:rsid w:val="005F7F6B"/>
    <w:rsid w:val="00600FB2"/>
    <w:rsid w:val="006020D3"/>
    <w:rsid w:val="00602A8E"/>
    <w:rsid w:val="00602A9A"/>
    <w:rsid w:val="00602F84"/>
    <w:rsid w:val="00603903"/>
    <w:rsid w:val="00603FEF"/>
    <w:rsid w:val="006042DD"/>
    <w:rsid w:val="00604D18"/>
    <w:rsid w:val="00604EC9"/>
    <w:rsid w:val="006057A6"/>
    <w:rsid w:val="006064C3"/>
    <w:rsid w:val="00606B72"/>
    <w:rsid w:val="00606E88"/>
    <w:rsid w:val="00606EE1"/>
    <w:rsid w:val="0060717B"/>
    <w:rsid w:val="006078B5"/>
    <w:rsid w:val="00610098"/>
    <w:rsid w:val="0061064B"/>
    <w:rsid w:val="00610724"/>
    <w:rsid w:val="00610776"/>
    <w:rsid w:val="006113BE"/>
    <w:rsid w:val="00611C2D"/>
    <w:rsid w:val="00611D42"/>
    <w:rsid w:val="0061211F"/>
    <w:rsid w:val="00612260"/>
    <w:rsid w:val="0061268E"/>
    <w:rsid w:val="00612923"/>
    <w:rsid w:val="0061299F"/>
    <w:rsid w:val="00614E30"/>
    <w:rsid w:val="00615002"/>
    <w:rsid w:val="00615DC8"/>
    <w:rsid w:val="00616649"/>
    <w:rsid w:val="00616C54"/>
    <w:rsid w:val="00616C97"/>
    <w:rsid w:val="006170D8"/>
    <w:rsid w:val="0061734B"/>
    <w:rsid w:val="00620D4E"/>
    <w:rsid w:val="00621EDD"/>
    <w:rsid w:val="00622294"/>
    <w:rsid w:val="006224A7"/>
    <w:rsid w:val="006225D7"/>
    <w:rsid w:val="00622BBB"/>
    <w:rsid w:val="006231B3"/>
    <w:rsid w:val="006248E5"/>
    <w:rsid w:val="00624DF3"/>
    <w:rsid w:val="00625179"/>
    <w:rsid w:val="006255AA"/>
    <w:rsid w:val="006255F4"/>
    <w:rsid w:val="006256E4"/>
    <w:rsid w:val="006260A7"/>
    <w:rsid w:val="00627622"/>
    <w:rsid w:val="00627B8C"/>
    <w:rsid w:val="006301E1"/>
    <w:rsid w:val="00631995"/>
    <w:rsid w:val="00631ABB"/>
    <w:rsid w:val="00631E35"/>
    <w:rsid w:val="006322D0"/>
    <w:rsid w:val="00632345"/>
    <w:rsid w:val="006323D7"/>
    <w:rsid w:val="00632862"/>
    <w:rsid w:val="00632FDE"/>
    <w:rsid w:val="00633ACF"/>
    <w:rsid w:val="00633CB7"/>
    <w:rsid w:val="0063416C"/>
    <w:rsid w:val="006348DC"/>
    <w:rsid w:val="00634C14"/>
    <w:rsid w:val="00635048"/>
    <w:rsid w:val="00635407"/>
    <w:rsid w:val="00635B7A"/>
    <w:rsid w:val="0063643E"/>
    <w:rsid w:val="00636558"/>
    <w:rsid w:val="00636830"/>
    <w:rsid w:val="00636A53"/>
    <w:rsid w:val="00637012"/>
    <w:rsid w:val="00637281"/>
    <w:rsid w:val="006409CE"/>
    <w:rsid w:val="00640CED"/>
    <w:rsid w:val="00641180"/>
    <w:rsid w:val="006417E0"/>
    <w:rsid w:val="00641B76"/>
    <w:rsid w:val="0064229F"/>
    <w:rsid w:val="00642F98"/>
    <w:rsid w:val="0064321C"/>
    <w:rsid w:val="006439A9"/>
    <w:rsid w:val="00643AF6"/>
    <w:rsid w:val="006447E6"/>
    <w:rsid w:val="00645103"/>
    <w:rsid w:val="006454F2"/>
    <w:rsid w:val="00646619"/>
    <w:rsid w:val="00646C53"/>
    <w:rsid w:val="006470FF"/>
    <w:rsid w:val="00647467"/>
    <w:rsid w:val="00650164"/>
    <w:rsid w:val="00650456"/>
    <w:rsid w:val="00651162"/>
    <w:rsid w:val="00651F0E"/>
    <w:rsid w:val="00651FFA"/>
    <w:rsid w:val="00652607"/>
    <w:rsid w:val="00653DA6"/>
    <w:rsid w:val="00654020"/>
    <w:rsid w:val="00655697"/>
    <w:rsid w:val="00655834"/>
    <w:rsid w:val="00656D67"/>
    <w:rsid w:val="00656E9D"/>
    <w:rsid w:val="00657239"/>
    <w:rsid w:val="00660362"/>
    <w:rsid w:val="00660D2B"/>
    <w:rsid w:val="00661828"/>
    <w:rsid w:val="00661AFF"/>
    <w:rsid w:val="0066346C"/>
    <w:rsid w:val="0066377B"/>
    <w:rsid w:val="00663847"/>
    <w:rsid w:val="00664A28"/>
    <w:rsid w:val="00664D24"/>
    <w:rsid w:val="00665597"/>
    <w:rsid w:val="0066695F"/>
    <w:rsid w:val="00670253"/>
    <w:rsid w:val="006706BC"/>
    <w:rsid w:val="00670F2C"/>
    <w:rsid w:val="006717D8"/>
    <w:rsid w:val="00671B20"/>
    <w:rsid w:val="00671B8F"/>
    <w:rsid w:val="006720BF"/>
    <w:rsid w:val="006723EC"/>
    <w:rsid w:val="006724CF"/>
    <w:rsid w:val="00673452"/>
    <w:rsid w:val="00673573"/>
    <w:rsid w:val="00673727"/>
    <w:rsid w:val="00673B65"/>
    <w:rsid w:val="0067413D"/>
    <w:rsid w:val="0067487D"/>
    <w:rsid w:val="00674D2D"/>
    <w:rsid w:val="00675F5E"/>
    <w:rsid w:val="006763FC"/>
    <w:rsid w:val="006769E8"/>
    <w:rsid w:val="00677A4E"/>
    <w:rsid w:val="00677A6E"/>
    <w:rsid w:val="00677ACB"/>
    <w:rsid w:val="0068029C"/>
    <w:rsid w:val="006806F1"/>
    <w:rsid w:val="006807BB"/>
    <w:rsid w:val="00680BE2"/>
    <w:rsid w:val="006818FE"/>
    <w:rsid w:val="00681D01"/>
    <w:rsid w:val="00681D75"/>
    <w:rsid w:val="006824BB"/>
    <w:rsid w:val="0068257B"/>
    <w:rsid w:val="00682D17"/>
    <w:rsid w:val="0068332B"/>
    <w:rsid w:val="00683437"/>
    <w:rsid w:val="006835E2"/>
    <w:rsid w:val="00683CF0"/>
    <w:rsid w:val="00684F66"/>
    <w:rsid w:val="00685B82"/>
    <w:rsid w:val="00685D59"/>
    <w:rsid w:val="00686580"/>
    <w:rsid w:val="00686634"/>
    <w:rsid w:val="00687257"/>
    <w:rsid w:val="00690673"/>
    <w:rsid w:val="00690795"/>
    <w:rsid w:val="006908CE"/>
    <w:rsid w:val="00690DCF"/>
    <w:rsid w:val="006913AA"/>
    <w:rsid w:val="006917FF"/>
    <w:rsid w:val="006919C4"/>
    <w:rsid w:val="0069233A"/>
    <w:rsid w:val="00692A67"/>
    <w:rsid w:val="00692A72"/>
    <w:rsid w:val="00692FCE"/>
    <w:rsid w:val="0069423A"/>
    <w:rsid w:val="00695114"/>
    <w:rsid w:val="0069531B"/>
    <w:rsid w:val="006953B1"/>
    <w:rsid w:val="00695459"/>
    <w:rsid w:val="006963D1"/>
    <w:rsid w:val="0069661A"/>
    <w:rsid w:val="0069725B"/>
    <w:rsid w:val="006A0156"/>
    <w:rsid w:val="006A0AB3"/>
    <w:rsid w:val="006A1C38"/>
    <w:rsid w:val="006A1D6E"/>
    <w:rsid w:val="006A357A"/>
    <w:rsid w:val="006A3F9E"/>
    <w:rsid w:val="006A410A"/>
    <w:rsid w:val="006A4E53"/>
    <w:rsid w:val="006A530E"/>
    <w:rsid w:val="006A537C"/>
    <w:rsid w:val="006A5500"/>
    <w:rsid w:val="006A69ED"/>
    <w:rsid w:val="006A6A2D"/>
    <w:rsid w:val="006A6C31"/>
    <w:rsid w:val="006A6CF7"/>
    <w:rsid w:val="006B0472"/>
    <w:rsid w:val="006B07EB"/>
    <w:rsid w:val="006B09BF"/>
    <w:rsid w:val="006B0FF0"/>
    <w:rsid w:val="006B1C63"/>
    <w:rsid w:val="006B1DC0"/>
    <w:rsid w:val="006B2594"/>
    <w:rsid w:val="006B2A72"/>
    <w:rsid w:val="006B315B"/>
    <w:rsid w:val="006B3C1A"/>
    <w:rsid w:val="006B442C"/>
    <w:rsid w:val="006B5AAF"/>
    <w:rsid w:val="006B61E0"/>
    <w:rsid w:val="006B64A8"/>
    <w:rsid w:val="006B7150"/>
    <w:rsid w:val="006B7310"/>
    <w:rsid w:val="006B7A1F"/>
    <w:rsid w:val="006C0135"/>
    <w:rsid w:val="006C05C0"/>
    <w:rsid w:val="006C0781"/>
    <w:rsid w:val="006C1657"/>
    <w:rsid w:val="006C1F99"/>
    <w:rsid w:val="006C2212"/>
    <w:rsid w:val="006C2AC5"/>
    <w:rsid w:val="006C3E99"/>
    <w:rsid w:val="006C3F2D"/>
    <w:rsid w:val="006C458C"/>
    <w:rsid w:val="006C46D6"/>
    <w:rsid w:val="006C4F3B"/>
    <w:rsid w:val="006C52D2"/>
    <w:rsid w:val="006C5A90"/>
    <w:rsid w:val="006C6764"/>
    <w:rsid w:val="006C732C"/>
    <w:rsid w:val="006D0443"/>
    <w:rsid w:val="006D08F4"/>
    <w:rsid w:val="006D09BF"/>
    <w:rsid w:val="006D09FD"/>
    <w:rsid w:val="006D0A65"/>
    <w:rsid w:val="006D1A6D"/>
    <w:rsid w:val="006D1F96"/>
    <w:rsid w:val="006D36D1"/>
    <w:rsid w:val="006D4161"/>
    <w:rsid w:val="006D46C6"/>
    <w:rsid w:val="006D4B28"/>
    <w:rsid w:val="006D4BA9"/>
    <w:rsid w:val="006D4D58"/>
    <w:rsid w:val="006D56C5"/>
    <w:rsid w:val="006D572B"/>
    <w:rsid w:val="006D6018"/>
    <w:rsid w:val="006D6A78"/>
    <w:rsid w:val="006D6AAD"/>
    <w:rsid w:val="006D6FCD"/>
    <w:rsid w:val="006D726F"/>
    <w:rsid w:val="006D7297"/>
    <w:rsid w:val="006D74E9"/>
    <w:rsid w:val="006D782D"/>
    <w:rsid w:val="006D7E91"/>
    <w:rsid w:val="006E00FB"/>
    <w:rsid w:val="006E084A"/>
    <w:rsid w:val="006E0E60"/>
    <w:rsid w:val="006E129F"/>
    <w:rsid w:val="006E1513"/>
    <w:rsid w:val="006E3191"/>
    <w:rsid w:val="006E3898"/>
    <w:rsid w:val="006E42FC"/>
    <w:rsid w:val="006E4AB8"/>
    <w:rsid w:val="006E4DA2"/>
    <w:rsid w:val="006E4DA3"/>
    <w:rsid w:val="006E5EBE"/>
    <w:rsid w:val="006E6AC5"/>
    <w:rsid w:val="006E6E21"/>
    <w:rsid w:val="006E6EC0"/>
    <w:rsid w:val="006E6F46"/>
    <w:rsid w:val="006E7D02"/>
    <w:rsid w:val="006F04B3"/>
    <w:rsid w:val="006F066D"/>
    <w:rsid w:val="006F156E"/>
    <w:rsid w:val="006F2208"/>
    <w:rsid w:val="006F249A"/>
    <w:rsid w:val="006F4098"/>
    <w:rsid w:val="006F43E0"/>
    <w:rsid w:val="006F43F0"/>
    <w:rsid w:val="006F45D3"/>
    <w:rsid w:val="006F47FA"/>
    <w:rsid w:val="006F4C1F"/>
    <w:rsid w:val="006F5025"/>
    <w:rsid w:val="006F5E3F"/>
    <w:rsid w:val="006F5F83"/>
    <w:rsid w:val="006F67E3"/>
    <w:rsid w:val="006F69BE"/>
    <w:rsid w:val="006F78A8"/>
    <w:rsid w:val="006F7938"/>
    <w:rsid w:val="006F7A71"/>
    <w:rsid w:val="006F7C92"/>
    <w:rsid w:val="0070028A"/>
    <w:rsid w:val="007003E9"/>
    <w:rsid w:val="0070046F"/>
    <w:rsid w:val="00700B78"/>
    <w:rsid w:val="00700C8F"/>
    <w:rsid w:val="00700D10"/>
    <w:rsid w:val="00700DA5"/>
    <w:rsid w:val="00701305"/>
    <w:rsid w:val="00701C7E"/>
    <w:rsid w:val="00702885"/>
    <w:rsid w:val="00702C57"/>
    <w:rsid w:val="00702D42"/>
    <w:rsid w:val="0070318F"/>
    <w:rsid w:val="007032E9"/>
    <w:rsid w:val="00703A12"/>
    <w:rsid w:val="00704547"/>
    <w:rsid w:val="00704C97"/>
    <w:rsid w:val="007052CD"/>
    <w:rsid w:val="0070565B"/>
    <w:rsid w:val="00707CE6"/>
    <w:rsid w:val="00710766"/>
    <w:rsid w:val="0071080A"/>
    <w:rsid w:val="007125CC"/>
    <w:rsid w:val="007127F2"/>
    <w:rsid w:val="0071351E"/>
    <w:rsid w:val="00713B98"/>
    <w:rsid w:val="00714D97"/>
    <w:rsid w:val="00715A38"/>
    <w:rsid w:val="00716189"/>
    <w:rsid w:val="00717220"/>
    <w:rsid w:val="007173FA"/>
    <w:rsid w:val="00717ED4"/>
    <w:rsid w:val="007204EC"/>
    <w:rsid w:val="00720D59"/>
    <w:rsid w:val="00721A19"/>
    <w:rsid w:val="00722114"/>
    <w:rsid w:val="007223BE"/>
    <w:rsid w:val="00722C52"/>
    <w:rsid w:val="00723041"/>
    <w:rsid w:val="007233C4"/>
    <w:rsid w:val="00723432"/>
    <w:rsid w:val="007234D1"/>
    <w:rsid w:val="007243D2"/>
    <w:rsid w:val="00724B9C"/>
    <w:rsid w:val="00724C25"/>
    <w:rsid w:val="00724E98"/>
    <w:rsid w:val="0072508A"/>
    <w:rsid w:val="007252B5"/>
    <w:rsid w:val="00725B7E"/>
    <w:rsid w:val="007279BC"/>
    <w:rsid w:val="00727C7F"/>
    <w:rsid w:val="00727D59"/>
    <w:rsid w:val="0073039F"/>
    <w:rsid w:val="00730C17"/>
    <w:rsid w:val="0073111F"/>
    <w:rsid w:val="007312EA"/>
    <w:rsid w:val="00731830"/>
    <w:rsid w:val="00731ABD"/>
    <w:rsid w:val="00731FB7"/>
    <w:rsid w:val="00732260"/>
    <w:rsid w:val="00732908"/>
    <w:rsid w:val="00732AB6"/>
    <w:rsid w:val="00732CC6"/>
    <w:rsid w:val="007335A5"/>
    <w:rsid w:val="0073373C"/>
    <w:rsid w:val="007339C1"/>
    <w:rsid w:val="0073498B"/>
    <w:rsid w:val="00735069"/>
    <w:rsid w:val="00735459"/>
    <w:rsid w:val="00735AB5"/>
    <w:rsid w:val="007368CB"/>
    <w:rsid w:val="00736D2E"/>
    <w:rsid w:val="00736E5D"/>
    <w:rsid w:val="00736F72"/>
    <w:rsid w:val="00737830"/>
    <w:rsid w:val="00737B16"/>
    <w:rsid w:val="00740464"/>
    <w:rsid w:val="00740AF7"/>
    <w:rsid w:val="00741538"/>
    <w:rsid w:val="00741987"/>
    <w:rsid w:val="00741D93"/>
    <w:rsid w:val="00742045"/>
    <w:rsid w:val="0074259C"/>
    <w:rsid w:val="00742F1F"/>
    <w:rsid w:val="007430C6"/>
    <w:rsid w:val="00743B21"/>
    <w:rsid w:val="00743B73"/>
    <w:rsid w:val="007441B3"/>
    <w:rsid w:val="007443FC"/>
    <w:rsid w:val="00745C51"/>
    <w:rsid w:val="00745D46"/>
    <w:rsid w:val="007461B9"/>
    <w:rsid w:val="007464F8"/>
    <w:rsid w:val="00746965"/>
    <w:rsid w:val="007472FE"/>
    <w:rsid w:val="00747D4D"/>
    <w:rsid w:val="00747FE8"/>
    <w:rsid w:val="007502D0"/>
    <w:rsid w:val="0075043F"/>
    <w:rsid w:val="0075046D"/>
    <w:rsid w:val="0075112C"/>
    <w:rsid w:val="00751368"/>
    <w:rsid w:val="0075144B"/>
    <w:rsid w:val="007517B3"/>
    <w:rsid w:val="007518E2"/>
    <w:rsid w:val="007519F8"/>
    <w:rsid w:val="00751BBC"/>
    <w:rsid w:val="00751E30"/>
    <w:rsid w:val="00752819"/>
    <w:rsid w:val="007529A3"/>
    <w:rsid w:val="00752BBF"/>
    <w:rsid w:val="00752FBD"/>
    <w:rsid w:val="007531B1"/>
    <w:rsid w:val="007533A7"/>
    <w:rsid w:val="007535B4"/>
    <w:rsid w:val="00753C98"/>
    <w:rsid w:val="0075440C"/>
    <w:rsid w:val="00754504"/>
    <w:rsid w:val="00754638"/>
    <w:rsid w:val="00754AE1"/>
    <w:rsid w:val="0075509F"/>
    <w:rsid w:val="00755C4B"/>
    <w:rsid w:val="00755F18"/>
    <w:rsid w:val="00756B90"/>
    <w:rsid w:val="00757473"/>
    <w:rsid w:val="007601CC"/>
    <w:rsid w:val="0076025D"/>
    <w:rsid w:val="00760787"/>
    <w:rsid w:val="007616C3"/>
    <w:rsid w:val="007627D7"/>
    <w:rsid w:val="00762BC9"/>
    <w:rsid w:val="00763124"/>
    <w:rsid w:val="0076325E"/>
    <w:rsid w:val="00763824"/>
    <w:rsid w:val="00764255"/>
    <w:rsid w:val="007646D3"/>
    <w:rsid w:val="007647ED"/>
    <w:rsid w:val="007650B3"/>
    <w:rsid w:val="0076598A"/>
    <w:rsid w:val="00765AA2"/>
    <w:rsid w:val="00766065"/>
    <w:rsid w:val="00766E85"/>
    <w:rsid w:val="00767869"/>
    <w:rsid w:val="007705D9"/>
    <w:rsid w:val="00770990"/>
    <w:rsid w:val="00770A76"/>
    <w:rsid w:val="00770D4A"/>
    <w:rsid w:val="00770E8F"/>
    <w:rsid w:val="00771014"/>
    <w:rsid w:val="0077108F"/>
    <w:rsid w:val="007718A3"/>
    <w:rsid w:val="0077211C"/>
    <w:rsid w:val="007725C1"/>
    <w:rsid w:val="00773693"/>
    <w:rsid w:val="00773972"/>
    <w:rsid w:val="00773ED6"/>
    <w:rsid w:val="00774271"/>
    <w:rsid w:val="0077511A"/>
    <w:rsid w:val="007757FB"/>
    <w:rsid w:val="00776D9B"/>
    <w:rsid w:val="007777FB"/>
    <w:rsid w:val="00777878"/>
    <w:rsid w:val="00777A87"/>
    <w:rsid w:val="00777E36"/>
    <w:rsid w:val="00780CBB"/>
    <w:rsid w:val="00780CBF"/>
    <w:rsid w:val="007811DA"/>
    <w:rsid w:val="00781D5A"/>
    <w:rsid w:val="00781E94"/>
    <w:rsid w:val="00781F7E"/>
    <w:rsid w:val="00782BC7"/>
    <w:rsid w:val="007834FC"/>
    <w:rsid w:val="0078398B"/>
    <w:rsid w:val="00784453"/>
    <w:rsid w:val="0078523C"/>
    <w:rsid w:val="00785246"/>
    <w:rsid w:val="00785436"/>
    <w:rsid w:val="00785BF4"/>
    <w:rsid w:val="00786984"/>
    <w:rsid w:val="00786A31"/>
    <w:rsid w:val="00787818"/>
    <w:rsid w:val="00787F6D"/>
    <w:rsid w:val="00787F8D"/>
    <w:rsid w:val="007911FE"/>
    <w:rsid w:val="00791ED8"/>
    <w:rsid w:val="00792037"/>
    <w:rsid w:val="007921D5"/>
    <w:rsid w:val="007923FE"/>
    <w:rsid w:val="00793E53"/>
    <w:rsid w:val="00794211"/>
    <w:rsid w:val="007942A5"/>
    <w:rsid w:val="00794408"/>
    <w:rsid w:val="00794891"/>
    <w:rsid w:val="00794919"/>
    <w:rsid w:val="00794CD5"/>
    <w:rsid w:val="00795193"/>
    <w:rsid w:val="007958B9"/>
    <w:rsid w:val="00795E49"/>
    <w:rsid w:val="00795E67"/>
    <w:rsid w:val="007968A5"/>
    <w:rsid w:val="00796AB3"/>
    <w:rsid w:val="00796DB2"/>
    <w:rsid w:val="00797AAB"/>
    <w:rsid w:val="00797B05"/>
    <w:rsid w:val="00797DD9"/>
    <w:rsid w:val="007A0340"/>
    <w:rsid w:val="007A0C3C"/>
    <w:rsid w:val="007A2160"/>
    <w:rsid w:val="007A244B"/>
    <w:rsid w:val="007A272A"/>
    <w:rsid w:val="007A396B"/>
    <w:rsid w:val="007A3E1B"/>
    <w:rsid w:val="007A4049"/>
    <w:rsid w:val="007A50E6"/>
    <w:rsid w:val="007A6792"/>
    <w:rsid w:val="007A69C1"/>
    <w:rsid w:val="007A7054"/>
    <w:rsid w:val="007A763A"/>
    <w:rsid w:val="007A781C"/>
    <w:rsid w:val="007A7DAF"/>
    <w:rsid w:val="007A7EFC"/>
    <w:rsid w:val="007B0426"/>
    <w:rsid w:val="007B13C2"/>
    <w:rsid w:val="007B1AA0"/>
    <w:rsid w:val="007B1E35"/>
    <w:rsid w:val="007B2BFD"/>
    <w:rsid w:val="007B3098"/>
    <w:rsid w:val="007B4155"/>
    <w:rsid w:val="007B424E"/>
    <w:rsid w:val="007B4850"/>
    <w:rsid w:val="007B5144"/>
    <w:rsid w:val="007B52BD"/>
    <w:rsid w:val="007B596E"/>
    <w:rsid w:val="007B6883"/>
    <w:rsid w:val="007B6EE6"/>
    <w:rsid w:val="007B71F8"/>
    <w:rsid w:val="007B75B5"/>
    <w:rsid w:val="007B7CE9"/>
    <w:rsid w:val="007B7F78"/>
    <w:rsid w:val="007C04D7"/>
    <w:rsid w:val="007C2F2C"/>
    <w:rsid w:val="007C2F2E"/>
    <w:rsid w:val="007C3447"/>
    <w:rsid w:val="007C36E8"/>
    <w:rsid w:val="007C4698"/>
    <w:rsid w:val="007C46EC"/>
    <w:rsid w:val="007C47A4"/>
    <w:rsid w:val="007C5454"/>
    <w:rsid w:val="007C5BC3"/>
    <w:rsid w:val="007C5DAD"/>
    <w:rsid w:val="007C638B"/>
    <w:rsid w:val="007C6F29"/>
    <w:rsid w:val="007D0645"/>
    <w:rsid w:val="007D1C5F"/>
    <w:rsid w:val="007D1DDA"/>
    <w:rsid w:val="007D3375"/>
    <w:rsid w:val="007D3815"/>
    <w:rsid w:val="007D3ACB"/>
    <w:rsid w:val="007D3CA6"/>
    <w:rsid w:val="007D3D3A"/>
    <w:rsid w:val="007D3EB0"/>
    <w:rsid w:val="007D4102"/>
    <w:rsid w:val="007D4DBA"/>
    <w:rsid w:val="007D4ED0"/>
    <w:rsid w:val="007D6009"/>
    <w:rsid w:val="007D61B6"/>
    <w:rsid w:val="007D6305"/>
    <w:rsid w:val="007D65C6"/>
    <w:rsid w:val="007D668F"/>
    <w:rsid w:val="007D681E"/>
    <w:rsid w:val="007D7CFA"/>
    <w:rsid w:val="007D7EB1"/>
    <w:rsid w:val="007D7FC3"/>
    <w:rsid w:val="007E03D8"/>
    <w:rsid w:val="007E0ABD"/>
    <w:rsid w:val="007E0EF1"/>
    <w:rsid w:val="007E0FEA"/>
    <w:rsid w:val="007E101A"/>
    <w:rsid w:val="007E1022"/>
    <w:rsid w:val="007E1511"/>
    <w:rsid w:val="007E1C90"/>
    <w:rsid w:val="007E200A"/>
    <w:rsid w:val="007E2C21"/>
    <w:rsid w:val="007E3526"/>
    <w:rsid w:val="007E42BC"/>
    <w:rsid w:val="007E4DA2"/>
    <w:rsid w:val="007E566C"/>
    <w:rsid w:val="007E5DE5"/>
    <w:rsid w:val="007E6024"/>
    <w:rsid w:val="007E64AB"/>
    <w:rsid w:val="007E65A6"/>
    <w:rsid w:val="007E6C2B"/>
    <w:rsid w:val="007F0F51"/>
    <w:rsid w:val="007F1956"/>
    <w:rsid w:val="007F233E"/>
    <w:rsid w:val="007F3105"/>
    <w:rsid w:val="007F3CA7"/>
    <w:rsid w:val="007F3DF5"/>
    <w:rsid w:val="007F3EAF"/>
    <w:rsid w:val="007F447E"/>
    <w:rsid w:val="007F4F0B"/>
    <w:rsid w:val="007F5741"/>
    <w:rsid w:val="007F5916"/>
    <w:rsid w:val="007F5BB9"/>
    <w:rsid w:val="007F5C92"/>
    <w:rsid w:val="007F5DDE"/>
    <w:rsid w:val="007F5F40"/>
    <w:rsid w:val="007F641A"/>
    <w:rsid w:val="007F743B"/>
    <w:rsid w:val="007F75B4"/>
    <w:rsid w:val="007F7F15"/>
    <w:rsid w:val="008001B3"/>
    <w:rsid w:val="00800767"/>
    <w:rsid w:val="00800894"/>
    <w:rsid w:val="00801922"/>
    <w:rsid w:val="0080192F"/>
    <w:rsid w:val="00802630"/>
    <w:rsid w:val="0080278A"/>
    <w:rsid w:val="00802C10"/>
    <w:rsid w:val="008044C1"/>
    <w:rsid w:val="0080456D"/>
    <w:rsid w:val="008049D5"/>
    <w:rsid w:val="00804E62"/>
    <w:rsid w:val="00804F53"/>
    <w:rsid w:val="00805417"/>
    <w:rsid w:val="00805663"/>
    <w:rsid w:val="008059BD"/>
    <w:rsid w:val="00805A0C"/>
    <w:rsid w:val="008065D7"/>
    <w:rsid w:val="008070E9"/>
    <w:rsid w:val="00807114"/>
    <w:rsid w:val="00807756"/>
    <w:rsid w:val="00810111"/>
    <w:rsid w:val="00811251"/>
    <w:rsid w:val="00811477"/>
    <w:rsid w:val="00811F1E"/>
    <w:rsid w:val="00813AAC"/>
    <w:rsid w:val="008143DA"/>
    <w:rsid w:val="008148EF"/>
    <w:rsid w:val="00814E68"/>
    <w:rsid w:val="00815D47"/>
    <w:rsid w:val="008160E7"/>
    <w:rsid w:val="00816484"/>
    <w:rsid w:val="0081658F"/>
    <w:rsid w:val="008170A1"/>
    <w:rsid w:val="008171C6"/>
    <w:rsid w:val="00817FC5"/>
    <w:rsid w:val="00820192"/>
    <w:rsid w:val="00820ADD"/>
    <w:rsid w:val="00820F44"/>
    <w:rsid w:val="0082114E"/>
    <w:rsid w:val="00821B03"/>
    <w:rsid w:val="00821EAE"/>
    <w:rsid w:val="00823643"/>
    <w:rsid w:val="008236DC"/>
    <w:rsid w:val="008236E4"/>
    <w:rsid w:val="0082449A"/>
    <w:rsid w:val="0082454C"/>
    <w:rsid w:val="008251E0"/>
    <w:rsid w:val="00825630"/>
    <w:rsid w:val="0082617D"/>
    <w:rsid w:val="008262DD"/>
    <w:rsid w:val="008263F0"/>
    <w:rsid w:val="008265D9"/>
    <w:rsid w:val="00826EFA"/>
    <w:rsid w:val="0082704F"/>
    <w:rsid w:val="00827403"/>
    <w:rsid w:val="0082746B"/>
    <w:rsid w:val="008275F7"/>
    <w:rsid w:val="00827692"/>
    <w:rsid w:val="00827746"/>
    <w:rsid w:val="00830103"/>
    <w:rsid w:val="008304C7"/>
    <w:rsid w:val="00831459"/>
    <w:rsid w:val="00831D31"/>
    <w:rsid w:val="0083278A"/>
    <w:rsid w:val="00832C14"/>
    <w:rsid w:val="00832D0F"/>
    <w:rsid w:val="0083364A"/>
    <w:rsid w:val="0083376B"/>
    <w:rsid w:val="008350B7"/>
    <w:rsid w:val="008355C7"/>
    <w:rsid w:val="00835C08"/>
    <w:rsid w:val="008370CE"/>
    <w:rsid w:val="00837191"/>
    <w:rsid w:val="00837946"/>
    <w:rsid w:val="00837B69"/>
    <w:rsid w:val="0084012F"/>
    <w:rsid w:val="0084111F"/>
    <w:rsid w:val="0084201A"/>
    <w:rsid w:val="0084212E"/>
    <w:rsid w:val="00843724"/>
    <w:rsid w:val="00843803"/>
    <w:rsid w:val="00843D22"/>
    <w:rsid w:val="008445E4"/>
    <w:rsid w:val="00844938"/>
    <w:rsid w:val="0084634B"/>
    <w:rsid w:val="00846732"/>
    <w:rsid w:val="00846A63"/>
    <w:rsid w:val="00846F49"/>
    <w:rsid w:val="008477F8"/>
    <w:rsid w:val="00847B3F"/>
    <w:rsid w:val="00847D80"/>
    <w:rsid w:val="0085083B"/>
    <w:rsid w:val="00850BE2"/>
    <w:rsid w:val="008518E9"/>
    <w:rsid w:val="00851A07"/>
    <w:rsid w:val="00852909"/>
    <w:rsid w:val="00852A4A"/>
    <w:rsid w:val="00853B4A"/>
    <w:rsid w:val="008546B0"/>
    <w:rsid w:val="00855327"/>
    <w:rsid w:val="00855DF1"/>
    <w:rsid w:val="00855E4E"/>
    <w:rsid w:val="008565C2"/>
    <w:rsid w:val="0085678C"/>
    <w:rsid w:val="008567EB"/>
    <w:rsid w:val="008569A5"/>
    <w:rsid w:val="008569AD"/>
    <w:rsid w:val="0085766B"/>
    <w:rsid w:val="008578A2"/>
    <w:rsid w:val="00861DC6"/>
    <w:rsid w:val="0086217C"/>
    <w:rsid w:val="00862522"/>
    <w:rsid w:val="008626E5"/>
    <w:rsid w:val="00863782"/>
    <w:rsid w:val="00864636"/>
    <w:rsid w:val="008649D6"/>
    <w:rsid w:val="00864CA8"/>
    <w:rsid w:val="00865555"/>
    <w:rsid w:val="008663EF"/>
    <w:rsid w:val="00866F41"/>
    <w:rsid w:val="00867267"/>
    <w:rsid w:val="0087152E"/>
    <w:rsid w:val="00871542"/>
    <w:rsid w:val="0087182D"/>
    <w:rsid w:val="00871833"/>
    <w:rsid w:val="00871FCB"/>
    <w:rsid w:val="008722EC"/>
    <w:rsid w:val="008728DC"/>
    <w:rsid w:val="00872CBD"/>
    <w:rsid w:val="00872E8D"/>
    <w:rsid w:val="0087403F"/>
    <w:rsid w:val="008742D1"/>
    <w:rsid w:val="008746CD"/>
    <w:rsid w:val="00874A90"/>
    <w:rsid w:val="00874D22"/>
    <w:rsid w:val="008754D3"/>
    <w:rsid w:val="008758B0"/>
    <w:rsid w:val="00875DEA"/>
    <w:rsid w:val="008768AC"/>
    <w:rsid w:val="008776AD"/>
    <w:rsid w:val="0088097B"/>
    <w:rsid w:val="00880BEB"/>
    <w:rsid w:val="00880C0D"/>
    <w:rsid w:val="0088118F"/>
    <w:rsid w:val="0088179A"/>
    <w:rsid w:val="0088229B"/>
    <w:rsid w:val="008825C3"/>
    <w:rsid w:val="008826D0"/>
    <w:rsid w:val="008829BE"/>
    <w:rsid w:val="00883901"/>
    <w:rsid w:val="00883998"/>
    <w:rsid w:val="008841A2"/>
    <w:rsid w:val="008845AB"/>
    <w:rsid w:val="00884FFA"/>
    <w:rsid w:val="00885284"/>
    <w:rsid w:val="008859B4"/>
    <w:rsid w:val="00886E9C"/>
    <w:rsid w:val="0088704D"/>
    <w:rsid w:val="0088717D"/>
    <w:rsid w:val="0088748F"/>
    <w:rsid w:val="008877E9"/>
    <w:rsid w:val="00887A3F"/>
    <w:rsid w:val="00887CBD"/>
    <w:rsid w:val="008903FA"/>
    <w:rsid w:val="00890D52"/>
    <w:rsid w:val="00891003"/>
    <w:rsid w:val="0089158E"/>
    <w:rsid w:val="0089191E"/>
    <w:rsid w:val="00891F80"/>
    <w:rsid w:val="00892659"/>
    <w:rsid w:val="008929E3"/>
    <w:rsid w:val="00892EEA"/>
    <w:rsid w:val="008933CB"/>
    <w:rsid w:val="008936D5"/>
    <w:rsid w:val="00893D60"/>
    <w:rsid w:val="00894173"/>
    <w:rsid w:val="008945A0"/>
    <w:rsid w:val="00895107"/>
    <w:rsid w:val="00895222"/>
    <w:rsid w:val="0089567A"/>
    <w:rsid w:val="00895D7C"/>
    <w:rsid w:val="00895FE9"/>
    <w:rsid w:val="00896178"/>
    <w:rsid w:val="00896894"/>
    <w:rsid w:val="0089695E"/>
    <w:rsid w:val="008A0EC4"/>
    <w:rsid w:val="008A144A"/>
    <w:rsid w:val="008A20DF"/>
    <w:rsid w:val="008A218C"/>
    <w:rsid w:val="008A31CB"/>
    <w:rsid w:val="008A4654"/>
    <w:rsid w:val="008A560B"/>
    <w:rsid w:val="008A57E9"/>
    <w:rsid w:val="008A58D5"/>
    <w:rsid w:val="008A6300"/>
    <w:rsid w:val="008A6EAB"/>
    <w:rsid w:val="008A6F9E"/>
    <w:rsid w:val="008A7626"/>
    <w:rsid w:val="008A78CA"/>
    <w:rsid w:val="008A7E0C"/>
    <w:rsid w:val="008B019F"/>
    <w:rsid w:val="008B0384"/>
    <w:rsid w:val="008B0E41"/>
    <w:rsid w:val="008B138C"/>
    <w:rsid w:val="008B1788"/>
    <w:rsid w:val="008B1AC6"/>
    <w:rsid w:val="008B1D3C"/>
    <w:rsid w:val="008B21EF"/>
    <w:rsid w:val="008B2B00"/>
    <w:rsid w:val="008B2F8D"/>
    <w:rsid w:val="008B474F"/>
    <w:rsid w:val="008B4D2F"/>
    <w:rsid w:val="008B4D83"/>
    <w:rsid w:val="008B5258"/>
    <w:rsid w:val="008B59EC"/>
    <w:rsid w:val="008C0841"/>
    <w:rsid w:val="008C0D59"/>
    <w:rsid w:val="008C0FFE"/>
    <w:rsid w:val="008C144C"/>
    <w:rsid w:val="008C1920"/>
    <w:rsid w:val="008C1983"/>
    <w:rsid w:val="008C1B81"/>
    <w:rsid w:val="008C2449"/>
    <w:rsid w:val="008C2666"/>
    <w:rsid w:val="008C2A1D"/>
    <w:rsid w:val="008C3502"/>
    <w:rsid w:val="008C4174"/>
    <w:rsid w:val="008C445F"/>
    <w:rsid w:val="008C4B97"/>
    <w:rsid w:val="008C4CA9"/>
    <w:rsid w:val="008C4CC2"/>
    <w:rsid w:val="008C53A6"/>
    <w:rsid w:val="008C5D02"/>
    <w:rsid w:val="008C63BC"/>
    <w:rsid w:val="008C6447"/>
    <w:rsid w:val="008C67C7"/>
    <w:rsid w:val="008C6876"/>
    <w:rsid w:val="008C6C4A"/>
    <w:rsid w:val="008D00F8"/>
    <w:rsid w:val="008D0910"/>
    <w:rsid w:val="008D2205"/>
    <w:rsid w:val="008D2223"/>
    <w:rsid w:val="008D2918"/>
    <w:rsid w:val="008D3B30"/>
    <w:rsid w:val="008D3C2B"/>
    <w:rsid w:val="008D44AC"/>
    <w:rsid w:val="008D61D9"/>
    <w:rsid w:val="008D7214"/>
    <w:rsid w:val="008D7C85"/>
    <w:rsid w:val="008E00EB"/>
    <w:rsid w:val="008E01EA"/>
    <w:rsid w:val="008E0769"/>
    <w:rsid w:val="008E1591"/>
    <w:rsid w:val="008E26FF"/>
    <w:rsid w:val="008E280B"/>
    <w:rsid w:val="008E2AA2"/>
    <w:rsid w:val="008E2E6E"/>
    <w:rsid w:val="008E41DD"/>
    <w:rsid w:val="008E53F8"/>
    <w:rsid w:val="008E551B"/>
    <w:rsid w:val="008E57BE"/>
    <w:rsid w:val="008E5A55"/>
    <w:rsid w:val="008E5B76"/>
    <w:rsid w:val="008E7E30"/>
    <w:rsid w:val="008F0712"/>
    <w:rsid w:val="008F0DD1"/>
    <w:rsid w:val="008F0E00"/>
    <w:rsid w:val="008F1DCD"/>
    <w:rsid w:val="008F2093"/>
    <w:rsid w:val="008F260A"/>
    <w:rsid w:val="008F28B5"/>
    <w:rsid w:val="008F2B48"/>
    <w:rsid w:val="008F2BF5"/>
    <w:rsid w:val="008F326D"/>
    <w:rsid w:val="008F3714"/>
    <w:rsid w:val="008F3819"/>
    <w:rsid w:val="008F386F"/>
    <w:rsid w:val="008F39FB"/>
    <w:rsid w:val="008F3C2B"/>
    <w:rsid w:val="008F3C9D"/>
    <w:rsid w:val="008F47B1"/>
    <w:rsid w:val="008F4D2C"/>
    <w:rsid w:val="008F517B"/>
    <w:rsid w:val="008F59E4"/>
    <w:rsid w:val="008F5EAC"/>
    <w:rsid w:val="008F69C8"/>
    <w:rsid w:val="008F6DD1"/>
    <w:rsid w:val="008F6E19"/>
    <w:rsid w:val="008F70CA"/>
    <w:rsid w:val="008F7641"/>
    <w:rsid w:val="008F7C9E"/>
    <w:rsid w:val="009002E4"/>
    <w:rsid w:val="009004CA"/>
    <w:rsid w:val="00901F33"/>
    <w:rsid w:val="00901FD6"/>
    <w:rsid w:val="00902495"/>
    <w:rsid w:val="009025C7"/>
    <w:rsid w:val="00904946"/>
    <w:rsid w:val="00905025"/>
    <w:rsid w:val="00905631"/>
    <w:rsid w:val="0090564A"/>
    <w:rsid w:val="00906011"/>
    <w:rsid w:val="009074BD"/>
    <w:rsid w:val="009108D1"/>
    <w:rsid w:val="00910C34"/>
    <w:rsid w:val="00911A50"/>
    <w:rsid w:val="00911F1E"/>
    <w:rsid w:val="009142D4"/>
    <w:rsid w:val="00914310"/>
    <w:rsid w:val="009145C1"/>
    <w:rsid w:val="00914602"/>
    <w:rsid w:val="009146BB"/>
    <w:rsid w:val="00914FFE"/>
    <w:rsid w:val="009161E7"/>
    <w:rsid w:val="0091633F"/>
    <w:rsid w:val="0091648F"/>
    <w:rsid w:val="00916919"/>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27A1D"/>
    <w:rsid w:val="00927C51"/>
    <w:rsid w:val="009305FD"/>
    <w:rsid w:val="00930DE0"/>
    <w:rsid w:val="00930F37"/>
    <w:rsid w:val="00931352"/>
    <w:rsid w:val="009318C2"/>
    <w:rsid w:val="00931D2F"/>
    <w:rsid w:val="00931E60"/>
    <w:rsid w:val="009323D3"/>
    <w:rsid w:val="00932630"/>
    <w:rsid w:val="009327F6"/>
    <w:rsid w:val="00932853"/>
    <w:rsid w:val="00932950"/>
    <w:rsid w:val="009339C2"/>
    <w:rsid w:val="00933B74"/>
    <w:rsid w:val="00934276"/>
    <w:rsid w:val="0093523F"/>
    <w:rsid w:val="00935451"/>
    <w:rsid w:val="009357FA"/>
    <w:rsid w:val="009359B0"/>
    <w:rsid w:val="00936B56"/>
    <w:rsid w:val="009375B8"/>
    <w:rsid w:val="00937BF8"/>
    <w:rsid w:val="00940DB5"/>
    <w:rsid w:val="00940DE2"/>
    <w:rsid w:val="0094119D"/>
    <w:rsid w:val="00941970"/>
    <w:rsid w:val="00942335"/>
    <w:rsid w:val="009425C3"/>
    <w:rsid w:val="00942DF9"/>
    <w:rsid w:val="00943131"/>
    <w:rsid w:val="00943207"/>
    <w:rsid w:val="0094427C"/>
    <w:rsid w:val="0094460F"/>
    <w:rsid w:val="0094494D"/>
    <w:rsid w:val="00944F07"/>
    <w:rsid w:val="00945704"/>
    <w:rsid w:val="00945C51"/>
    <w:rsid w:val="00946E1F"/>
    <w:rsid w:val="00947A48"/>
    <w:rsid w:val="00947A70"/>
    <w:rsid w:val="0095179D"/>
    <w:rsid w:val="00952F50"/>
    <w:rsid w:val="0095325C"/>
    <w:rsid w:val="009533CB"/>
    <w:rsid w:val="00954445"/>
    <w:rsid w:val="00954573"/>
    <w:rsid w:val="009545A1"/>
    <w:rsid w:val="00955E56"/>
    <w:rsid w:val="00956470"/>
    <w:rsid w:val="009569C7"/>
    <w:rsid w:val="0095709E"/>
    <w:rsid w:val="009574C3"/>
    <w:rsid w:val="0095768C"/>
    <w:rsid w:val="0095772C"/>
    <w:rsid w:val="00960786"/>
    <w:rsid w:val="00960C98"/>
    <w:rsid w:val="009614A3"/>
    <w:rsid w:val="00961605"/>
    <w:rsid w:val="009617B2"/>
    <w:rsid w:val="009620DB"/>
    <w:rsid w:val="00962B6F"/>
    <w:rsid w:val="00963155"/>
    <w:rsid w:val="0096332E"/>
    <w:rsid w:val="00963385"/>
    <w:rsid w:val="00963BF2"/>
    <w:rsid w:val="00963C5D"/>
    <w:rsid w:val="009640EE"/>
    <w:rsid w:val="00964556"/>
    <w:rsid w:val="00964A1C"/>
    <w:rsid w:val="00964D6C"/>
    <w:rsid w:val="009651CC"/>
    <w:rsid w:val="009653A3"/>
    <w:rsid w:val="0096541F"/>
    <w:rsid w:val="00965C91"/>
    <w:rsid w:val="00965D09"/>
    <w:rsid w:val="009661C2"/>
    <w:rsid w:val="00966616"/>
    <w:rsid w:val="0096665C"/>
    <w:rsid w:val="009708E5"/>
    <w:rsid w:val="00970929"/>
    <w:rsid w:val="00970F75"/>
    <w:rsid w:val="00971213"/>
    <w:rsid w:val="00971587"/>
    <w:rsid w:val="009727B6"/>
    <w:rsid w:val="00972A68"/>
    <w:rsid w:val="00972A9F"/>
    <w:rsid w:val="00973B60"/>
    <w:rsid w:val="00973C65"/>
    <w:rsid w:val="00973F43"/>
    <w:rsid w:val="0097469D"/>
    <w:rsid w:val="0097503A"/>
    <w:rsid w:val="00975409"/>
    <w:rsid w:val="009759E6"/>
    <w:rsid w:val="009761E1"/>
    <w:rsid w:val="0097751F"/>
    <w:rsid w:val="009801B3"/>
    <w:rsid w:val="0098084E"/>
    <w:rsid w:val="00980CDD"/>
    <w:rsid w:val="0098121D"/>
    <w:rsid w:val="009818EF"/>
    <w:rsid w:val="0098199A"/>
    <w:rsid w:val="009819E1"/>
    <w:rsid w:val="00981AC7"/>
    <w:rsid w:val="00982788"/>
    <w:rsid w:val="00982812"/>
    <w:rsid w:val="00982A8F"/>
    <w:rsid w:val="00982C06"/>
    <w:rsid w:val="00982FF1"/>
    <w:rsid w:val="00983438"/>
    <w:rsid w:val="009835E1"/>
    <w:rsid w:val="00983B16"/>
    <w:rsid w:val="00983B87"/>
    <w:rsid w:val="00983F97"/>
    <w:rsid w:val="009842C9"/>
    <w:rsid w:val="00984E59"/>
    <w:rsid w:val="00984F9F"/>
    <w:rsid w:val="0098524F"/>
    <w:rsid w:val="0098538C"/>
    <w:rsid w:val="00985490"/>
    <w:rsid w:val="00986347"/>
    <w:rsid w:val="0098663F"/>
    <w:rsid w:val="0098787C"/>
    <w:rsid w:val="00987E68"/>
    <w:rsid w:val="009902BA"/>
    <w:rsid w:val="009905FF"/>
    <w:rsid w:val="00990B46"/>
    <w:rsid w:val="00990C51"/>
    <w:rsid w:val="00990CB3"/>
    <w:rsid w:val="00990D1F"/>
    <w:rsid w:val="00991224"/>
    <w:rsid w:val="009917E2"/>
    <w:rsid w:val="00993287"/>
    <w:rsid w:val="00996250"/>
    <w:rsid w:val="00997D90"/>
    <w:rsid w:val="009A00AA"/>
    <w:rsid w:val="009A0115"/>
    <w:rsid w:val="009A092C"/>
    <w:rsid w:val="009A097C"/>
    <w:rsid w:val="009A0D78"/>
    <w:rsid w:val="009A17A5"/>
    <w:rsid w:val="009A2105"/>
    <w:rsid w:val="009A2A0E"/>
    <w:rsid w:val="009A3CAD"/>
    <w:rsid w:val="009A43D0"/>
    <w:rsid w:val="009A527B"/>
    <w:rsid w:val="009A5A15"/>
    <w:rsid w:val="009A5A5A"/>
    <w:rsid w:val="009A6575"/>
    <w:rsid w:val="009A7C0F"/>
    <w:rsid w:val="009B0B56"/>
    <w:rsid w:val="009B0D2A"/>
    <w:rsid w:val="009B10E2"/>
    <w:rsid w:val="009B1CED"/>
    <w:rsid w:val="009B1FD7"/>
    <w:rsid w:val="009B3C16"/>
    <w:rsid w:val="009B4647"/>
    <w:rsid w:val="009B47C1"/>
    <w:rsid w:val="009B494B"/>
    <w:rsid w:val="009B501B"/>
    <w:rsid w:val="009B64FD"/>
    <w:rsid w:val="009B6B08"/>
    <w:rsid w:val="009B6C2A"/>
    <w:rsid w:val="009B7029"/>
    <w:rsid w:val="009B7CA7"/>
    <w:rsid w:val="009B7E9D"/>
    <w:rsid w:val="009C0054"/>
    <w:rsid w:val="009C01D9"/>
    <w:rsid w:val="009C0395"/>
    <w:rsid w:val="009C1071"/>
    <w:rsid w:val="009C2141"/>
    <w:rsid w:val="009C23EB"/>
    <w:rsid w:val="009C2A9F"/>
    <w:rsid w:val="009C2BD4"/>
    <w:rsid w:val="009C30B1"/>
    <w:rsid w:val="009C3523"/>
    <w:rsid w:val="009C39A3"/>
    <w:rsid w:val="009C3B1B"/>
    <w:rsid w:val="009C3C1E"/>
    <w:rsid w:val="009C463D"/>
    <w:rsid w:val="009C5300"/>
    <w:rsid w:val="009C580C"/>
    <w:rsid w:val="009C5A95"/>
    <w:rsid w:val="009C6835"/>
    <w:rsid w:val="009C7AC2"/>
    <w:rsid w:val="009D0A16"/>
    <w:rsid w:val="009D0EA2"/>
    <w:rsid w:val="009D1598"/>
    <w:rsid w:val="009D1D0E"/>
    <w:rsid w:val="009D1D28"/>
    <w:rsid w:val="009D25F6"/>
    <w:rsid w:val="009D2618"/>
    <w:rsid w:val="009D3618"/>
    <w:rsid w:val="009D3FC9"/>
    <w:rsid w:val="009D4776"/>
    <w:rsid w:val="009D53AC"/>
    <w:rsid w:val="009D57DC"/>
    <w:rsid w:val="009D5F7D"/>
    <w:rsid w:val="009D6427"/>
    <w:rsid w:val="009D65D8"/>
    <w:rsid w:val="009D6F37"/>
    <w:rsid w:val="009E05CE"/>
    <w:rsid w:val="009E0996"/>
    <w:rsid w:val="009E1265"/>
    <w:rsid w:val="009E1725"/>
    <w:rsid w:val="009E437D"/>
    <w:rsid w:val="009E45A2"/>
    <w:rsid w:val="009E4B05"/>
    <w:rsid w:val="009E4BA6"/>
    <w:rsid w:val="009E5605"/>
    <w:rsid w:val="009E59BC"/>
    <w:rsid w:val="009E64FA"/>
    <w:rsid w:val="009E650A"/>
    <w:rsid w:val="009E6EF2"/>
    <w:rsid w:val="009F1617"/>
    <w:rsid w:val="009F1881"/>
    <w:rsid w:val="009F1AF1"/>
    <w:rsid w:val="009F4564"/>
    <w:rsid w:val="009F47FD"/>
    <w:rsid w:val="009F5274"/>
    <w:rsid w:val="009F533B"/>
    <w:rsid w:val="009F7FCF"/>
    <w:rsid w:val="00A00928"/>
    <w:rsid w:val="00A018A3"/>
    <w:rsid w:val="00A01BA9"/>
    <w:rsid w:val="00A02B92"/>
    <w:rsid w:val="00A02DC4"/>
    <w:rsid w:val="00A02FF0"/>
    <w:rsid w:val="00A03085"/>
    <w:rsid w:val="00A03A02"/>
    <w:rsid w:val="00A03CD1"/>
    <w:rsid w:val="00A03ED8"/>
    <w:rsid w:val="00A04021"/>
    <w:rsid w:val="00A041DE"/>
    <w:rsid w:val="00A04727"/>
    <w:rsid w:val="00A05151"/>
    <w:rsid w:val="00A05B6A"/>
    <w:rsid w:val="00A060D2"/>
    <w:rsid w:val="00A0624D"/>
    <w:rsid w:val="00A06259"/>
    <w:rsid w:val="00A06C87"/>
    <w:rsid w:val="00A07A7D"/>
    <w:rsid w:val="00A1038E"/>
    <w:rsid w:val="00A10566"/>
    <w:rsid w:val="00A11120"/>
    <w:rsid w:val="00A1147A"/>
    <w:rsid w:val="00A1267A"/>
    <w:rsid w:val="00A12F2C"/>
    <w:rsid w:val="00A13F6D"/>
    <w:rsid w:val="00A13FAF"/>
    <w:rsid w:val="00A14AAD"/>
    <w:rsid w:val="00A14DBF"/>
    <w:rsid w:val="00A14FA4"/>
    <w:rsid w:val="00A15001"/>
    <w:rsid w:val="00A153C7"/>
    <w:rsid w:val="00A15E4A"/>
    <w:rsid w:val="00A174AE"/>
    <w:rsid w:val="00A17507"/>
    <w:rsid w:val="00A2026D"/>
    <w:rsid w:val="00A203A4"/>
    <w:rsid w:val="00A207D5"/>
    <w:rsid w:val="00A20884"/>
    <w:rsid w:val="00A20C58"/>
    <w:rsid w:val="00A220CD"/>
    <w:rsid w:val="00A224A2"/>
    <w:rsid w:val="00A231AC"/>
    <w:rsid w:val="00A2422A"/>
    <w:rsid w:val="00A24374"/>
    <w:rsid w:val="00A24CB9"/>
    <w:rsid w:val="00A261C8"/>
    <w:rsid w:val="00A3004A"/>
    <w:rsid w:val="00A3011E"/>
    <w:rsid w:val="00A305AD"/>
    <w:rsid w:val="00A31177"/>
    <w:rsid w:val="00A3179A"/>
    <w:rsid w:val="00A31CBF"/>
    <w:rsid w:val="00A31E14"/>
    <w:rsid w:val="00A32573"/>
    <w:rsid w:val="00A32806"/>
    <w:rsid w:val="00A3340F"/>
    <w:rsid w:val="00A337CD"/>
    <w:rsid w:val="00A343D0"/>
    <w:rsid w:val="00A34688"/>
    <w:rsid w:val="00A34D71"/>
    <w:rsid w:val="00A35B53"/>
    <w:rsid w:val="00A3676B"/>
    <w:rsid w:val="00A36CA3"/>
    <w:rsid w:val="00A371C9"/>
    <w:rsid w:val="00A37392"/>
    <w:rsid w:val="00A3751E"/>
    <w:rsid w:val="00A37547"/>
    <w:rsid w:val="00A378E6"/>
    <w:rsid w:val="00A40036"/>
    <w:rsid w:val="00A402BD"/>
    <w:rsid w:val="00A40F7E"/>
    <w:rsid w:val="00A4116E"/>
    <w:rsid w:val="00A411B3"/>
    <w:rsid w:val="00A41485"/>
    <w:rsid w:val="00A41860"/>
    <w:rsid w:val="00A41BDC"/>
    <w:rsid w:val="00A42564"/>
    <w:rsid w:val="00A442DD"/>
    <w:rsid w:val="00A451BC"/>
    <w:rsid w:val="00A456E5"/>
    <w:rsid w:val="00A46636"/>
    <w:rsid w:val="00A466D1"/>
    <w:rsid w:val="00A468AC"/>
    <w:rsid w:val="00A46F15"/>
    <w:rsid w:val="00A46F1E"/>
    <w:rsid w:val="00A47168"/>
    <w:rsid w:val="00A474A4"/>
    <w:rsid w:val="00A47BB5"/>
    <w:rsid w:val="00A47D7F"/>
    <w:rsid w:val="00A501BA"/>
    <w:rsid w:val="00A5062E"/>
    <w:rsid w:val="00A51135"/>
    <w:rsid w:val="00A516A1"/>
    <w:rsid w:val="00A51D6A"/>
    <w:rsid w:val="00A525D3"/>
    <w:rsid w:val="00A5267F"/>
    <w:rsid w:val="00A5293F"/>
    <w:rsid w:val="00A532B8"/>
    <w:rsid w:val="00A54726"/>
    <w:rsid w:val="00A551EB"/>
    <w:rsid w:val="00A55361"/>
    <w:rsid w:val="00A55FA8"/>
    <w:rsid w:val="00A56C5F"/>
    <w:rsid w:val="00A56EE4"/>
    <w:rsid w:val="00A572DE"/>
    <w:rsid w:val="00A57852"/>
    <w:rsid w:val="00A578E0"/>
    <w:rsid w:val="00A6048E"/>
    <w:rsid w:val="00A60A94"/>
    <w:rsid w:val="00A61195"/>
    <w:rsid w:val="00A62550"/>
    <w:rsid w:val="00A62E78"/>
    <w:rsid w:val="00A63395"/>
    <w:rsid w:val="00A64009"/>
    <w:rsid w:val="00A64C73"/>
    <w:rsid w:val="00A650AA"/>
    <w:rsid w:val="00A65231"/>
    <w:rsid w:val="00A6593B"/>
    <w:rsid w:val="00A66B56"/>
    <w:rsid w:val="00A670BC"/>
    <w:rsid w:val="00A7088B"/>
    <w:rsid w:val="00A70978"/>
    <w:rsid w:val="00A71F87"/>
    <w:rsid w:val="00A729FC"/>
    <w:rsid w:val="00A735D4"/>
    <w:rsid w:val="00A736BD"/>
    <w:rsid w:val="00A7394E"/>
    <w:rsid w:val="00A742B6"/>
    <w:rsid w:val="00A7455C"/>
    <w:rsid w:val="00A74A6C"/>
    <w:rsid w:val="00A75943"/>
    <w:rsid w:val="00A76533"/>
    <w:rsid w:val="00A76C65"/>
    <w:rsid w:val="00A77473"/>
    <w:rsid w:val="00A80378"/>
    <w:rsid w:val="00A81230"/>
    <w:rsid w:val="00A814AB"/>
    <w:rsid w:val="00A8156B"/>
    <w:rsid w:val="00A81A6A"/>
    <w:rsid w:val="00A81D30"/>
    <w:rsid w:val="00A81E3D"/>
    <w:rsid w:val="00A81EE1"/>
    <w:rsid w:val="00A82845"/>
    <w:rsid w:val="00A8291E"/>
    <w:rsid w:val="00A82CAA"/>
    <w:rsid w:val="00A83362"/>
    <w:rsid w:val="00A84298"/>
    <w:rsid w:val="00A84594"/>
    <w:rsid w:val="00A84928"/>
    <w:rsid w:val="00A85991"/>
    <w:rsid w:val="00A86FEF"/>
    <w:rsid w:val="00A8700F"/>
    <w:rsid w:val="00A87B6E"/>
    <w:rsid w:val="00A90096"/>
    <w:rsid w:val="00A90219"/>
    <w:rsid w:val="00A91267"/>
    <w:rsid w:val="00A915B9"/>
    <w:rsid w:val="00A91850"/>
    <w:rsid w:val="00A925C4"/>
    <w:rsid w:val="00A92A1B"/>
    <w:rsid w:val="00A9310C"/>
    <w:rsid w:val="00A936AC"/>
    <w:rsid w:val="00A93A98"/>
    <w:rsid w:val="00A93C72"/>
    <w:rsid w:val="00A94324"/>
    <w:rsid w:val="00A94AA4"/>
    <w:rsid w:val="00A95856"/>
    <w:rsid w:val="00A95A26"/>
    <w:rsid w:val="00A9652D"/>
    <w:rsid w:val="00A97B9F"/>
    <w:rsid w:val="00A97CB2"/>
    <w:rsid w:val="00AA0A08"/>
    <w:rsid w:val="00AA0FE7"/>
    <w:rsid w:val="00AA21A6"/>
    <w:rsid w:val="00AA2C66"/>
    <w:rsid w:val="00AA3AC4"/>
    <w:rsid w:val="00AA44BE"/>
    <w:rsid w:val="00AA4C78"/>
    <w:rsid w:val="00AA50E5"/>
    <w:rsid w:val="00AA510C"/>
    <w:rsid w:val="00AA58F7"/>
    <w:rsid w:val="00AA5A6E"/>
    <w:rsid w:val="00AA60E3"/>
    <w:rsid w:val="00AA63B5"/>
    <w:rsid w:val="00AA655F"/>
    <w:rsid w:val="00AA657E"/>
    <w:rsid w:val="00AA6851"/>
    <w:rsid w:val="00AA6B18"/>
    <w:rsid w:val="00AA7382"/>
    <w:rsid w:val="00AA7EBC"/>
    <w:rsid w:val="00AB00BA"/>
    <w:rsid w:val="00AB08FF"/>
    <w:rsid w:val="00AB0DC3"/>
    <w:rsid w:val="00AB145C"/>
    <w:rsid w:val="00AB155F"/>
    <w:rsid w:val="00AB18D8"/>
    <w:rsid w:val="00AB1E6E"/>
    <w:rsid w:val="00AB1E8B"/>
    <w:rsid w:val="00AB201A"/>
    <w:rsid w:val="00AB2201"/>
    <w:rsid w:val="00AB2C50"/>
    <w:rsid w:val="00AB33DA"/>
    <w:rsid w:val="00AB38AB"/>
    <w:rsid w:val="00AB459C"/>
    <w:rsid w:val="00AB45E3"/>
    <w:rsid w:val="00AB46BB"/>
    <w:rsid w:val="00AB49D1"/>
    <w:rsid w:val="00AB5CBB"/>
    <w:rsid w:val="00AB5EE8"/>
    <w:rsid w:val="00AB610B"/>
    <w:rsid w:val="00AB6609"/>
    <w:rsid w:val="00AB6764"/>
    <w:rsid w:val="00AB677A"/>
    <w:rsid w:val="00AB67CD"/>
    <w:rsid w:val="00AB6993"/>
    <w:rsid w:val="00AB6C03"/>
    <w:rsid w:val="00AB6FA9"/>
    <w:rsid w:val="00AB734A"/>
    <w:rsid w:val="00AB798C"/>
    <w:rsid w:val="00AC0649"/>
    <w:rsid w:val="00AC0C2A"/>
    <w:rsid w:val="00AC10A5"/>
    <w:rsid w:val="00AC210B"/>
    <w:rsid w:val="00AC2C31"/>
    <w:rsid w:val="00AC32A5"/>
    <w:rsid w:val="00AC4143"/>
    <w:rsid w:val="00AC4626"/>
    <w:rsid w:val="00AC5013"/>
    <w:rsid w:val="00AC5F27"/>
    <w:rsid w:val="00AC6175"/>
    <w:rsid w:val="00AC658A"/>
    <w:rsid w:val="00AC6B1C"/>
    <w:rsid w:val="00AC70E7"/>
    <w:rsid w:val="00AC738E"/>
    <w:rsid w:val="00AD0A0F"/>
    <w:rsid w:val="00AD0FE8"/>
    <w:rsid w:val="00AD2B49"/>
    <w:rsid w:val="00AD2C01"/>
    <w:rsid w:val="00AD35A6"/>
    <w:rsid w:val="00AD394A"/>
    <w:rsid w:val="00AD406D"/>
    <w:rsid w:val="00AD41D5"/>
    <w:rsid w:val="00AD465C"/>
    <w:rsid w:val="00AD49ED"/>
    <w:rsid w:val="00AD4B99"/>
    <w:rsid w:val="00AD5BAB"/>
    <w:rsid w:val="00AD63DD"/>
    <w:rsid w:val="00AD6927"/>
    <w:rsid w:val="00AD69BD"/>
    <w:rsid w:val="00AD6BA9"/>
    <w:rsid w:val="00AD70CA"/>
    <w:rsid w:val="00AD750C"/>
    <w:rsid w:val="00AD772B"/>
    <w:rsid w:val="00AD7BA2"/>
    <w:rsid w:val="00AE137D"/>
    <w:rsid w:val="00AE14C9"/>
    <w:rsid w:val="00AE1534"/>
    <w:rsid w:val="00AE1604"/>
    <w:rsid w:val="00AE1E7E"/>
    <w:rsid w:val="00AE2692"/>
    <w:rsid w:val="00AE2DD7"/>
    <w:rsid w:val="00AE3008"/>
    <w:rsid w:val="00AE36CF"/>
    <w:rsid w:val="00AE3C74"/>
    <w:rsid w:val="00AE40F2"/>
    <w:rsid w:val="00AE4558"/>
    <w:rsid w:val="00AE6111"/>
    <w:rsid w:val="00AE6600"/>
    <w:rsid w:val="00AE6DA8"/>
    <w:rsid w:val="00AE7277"/>
    <w:rsid w:val="00AE7D62"/>
    <w:rsid w:val="00AF072A"/>
    <w:rsid w:val="00AF0A3B"/>
    <w:rsid w:val="00AF17B5"/>
    <w:rsid w:val="00AF20E0"/>
    <w:rsid w:val="00AF26E9"/>
    <w:rsid w:val="00AF2FA0"/>
    <w:rsid w:val="00AF3402"/>
    <w:rsid w:val="00AF3448"/>
    <w:rsid w:val="00AF3FB4"/>
    <w:rsid w:val="00AF4696"/>
    <w:rsid w:val="00AF4B9D"/>
    <w:rsid w:val="00AF529F"/>
    <w:rsid w:val="00AF5587"/>
    <w:rsid w:val="00AF5BEE"/>
    <w:rsid w:val="00AF5E08"/>
    <w:rsid w:val="00AF65E5"/>
    <w:rsid w:val="00AF73C7"/>
    <w:rsid w:val="00AF7B47"/>
    <w:rsid w:val="00B00299"/>
    <w:rsid w:val="00B00D9B"/>
    <w:rsid w:val="00B016FA"/>
    <w:rsid w:val="00B01B18"/>
    <w:rsid w:val="00B02542"/>
    <w:rsid w:val="00B028C5"/>
    <w:rsid w:val="00B02A9B"/>
    <w:rsid w:val="00B02B7B"/>
    <w:rsid w:val="00B03216"/>
    <w:rsid w:val="00B0439F"/>
    <w:rsid w:val="00B0475C"/>
    <w:rsid w:val="00B047F7"/>
    <w:rsid w:val="00B0480E"/>
    <w:rsid w:val="00B04CD9"/>
    <w:rsid w:val="00B05C6C"/>
    <w:rsid w:val="00B05ED9"/>
    <w:rsid w:val="00B0687C"/>
    <w:rsid w:val="00B06B19"/>
    <w:rsid w:val="00B06BDB"/>
    <w:rsid w:val="00B07CE2"/>
    <w:rsid w:val="00B10844"/>
    <w:rsid w:val="00B10AA7"/>
    <w:rsid w:val="00B118C7"/>
    <w:rsid w:val="00B126FA"/>
    <w:rsid w:val="00B127B9"/>
    <w:rsid w:val="00B1297B"/>
    <w:rsid w:val="00B138AA"/>
    <w:rsid w:val="00B13942"/>
    <w:rsid w:val="00B13C1E"/>
    <w:rsid w:val="00B1492D"/>
    <w:rsid w:val="00B14A8C"/>
    <w:rsid w:val="00B14CD0"/>
    <w:rsid w:val="00B1509C"/>
    <w:rsid w:val="00B1580C"/>
    <w:rsid w:val="00B159BA"/>
    <w:rsid w:val="00B15E66"/>
    <w:rsid w:val="00B20375"/>
    <w:rsid w:val="00B208B4"/>
    <w:rsid w:val="00B20E42"/>
    <w:rsid w:val="00B21E7E"/>
    <w:rsid w:val="00B22650"/>
    <w:rsid w:val="00B22E0C"/>
    <w:rsid w:val="00B22E57"/>
    <w:rsid w:val="00B238BC"/>
    <w:rsid w:val="00B23CFD"/>
    <w:rsid w:val="00B23DF9"/>
    <w:rsid w:val="00B24798"/>
    <w:rsid w:val="00B24F17"/>
    <w:rsid w:val="00B25198"/>
    <w:rsid w:val="00B254EF"/>
    <w:rsid w:val="00B25755"/>
    <w:rsid w:val="00B26880"/>
    <w:rsid w:val="00B26912"/>
    <w:rsid w:val="00B26CB4"/>
    <w:rsid w:val="00B27AC6"/>
    <w:rsid w:val="00B3087D"/>
    <w:rsid w:val="00B310BB"/>
    <w:rsid w:val="00B31C65"/>
    <w:rsid w:val="00B32C69"/>
    <w:rsid w:val="00B32DF5"/>
    <w:rsid w:val="00B33005"/>
    <w:rsid w:val="00B338FD"/>
    <w:rsid w:val="00B341B8"/>
    <w:rsid w:val="00B34DBC"/>
    <w:rsid w:val="00B362C8"/>
    <w:rsid w:val="00B36F31"/>
    <w:rsid w:val="00B37990"/>
    <w:rsid w:val="00B40540"/>
    <w:rsid w:val="00B407CF"/>
    <w:rsid w:val="00B411F9"/>
    <w:rsid w:val="00B412D7"/>
    <w:rsid w:val="00B41F0D"/>
    <w:rsid w:val="00B42F89"/>
    <w:rsid w:val="00B4329A"/>
    <w:rsid w:val="00B43403"/>
    <w:rsid w:val="00B4369F"/>
    <w:rsid w:val="00B4392C"/>
    <w:rsid w:val="00B44BE2"/>
    <w:rsid w:val="00B44C8D"/>
    <w:rsid w:val="00B44F32"/>
    <w:rsid w:val="00B453E0"/>
    <w:rsid w:val="00B455F2"/>
    <w:rsid w:val="00B45C6E"/>
    <w:rsid w:val="00B45D41"/>
    <w:rsid w:val="00B47511"/>
    <w:rsid w:val="00B475FF"/>
    <w:rsid w:val="00B50374"/>
    <w:rsid w:val="00B504AF"/>
    <w:rsid w:val="00B5074A"/>
    <w:rsid w:val="00B5133B"/>
    <w:rsid w:val="00B5160E"/>
    <w:rsid w:val="00B51CEA"/>
    <w:rsid w:val="00B51E46"/>
    <w:rsid w:val="00B51FA8"/>
    <w:rsid w:val="00B52364"/>
    <w:rsid w:val="00B52868"/>
    <w:rsid w:val="00B52874"/>
    <w:rsid w:val="00B52F9C"/>
    <w:rsid w:val="00B53C46"/>
    <w:rsid w:val="00B53DCB"/>
    <w:rsid w:val="00B54BB3"/>
    <w:rsid w:val="00B5551A"/>
    <w:rsid w:val="00B55B77"/>
    <w:rsid w:val="00B56317"/>
    <w:rsid w:val="00B566D9"/>
    <w:rsid w:val="00B56953"/>
    <w:rsid w:val="00B577C7"/>
    <w:rsid w:val="00B57B77"/>
    <w:rsid w:val="00B57C29"/>
    <w:rsid w:val="00B57F53"/>
    <w:rsid w:val="00B60D5F"/>
    <w:rsid w:val="00B60FCD"/>
    <w:rsid w:val="00B61471"/>
    <w:rsid w:val="00B62657"/>
    <w:rsid w:val="00B62E2F"/>
    <w:rsid w:val="00B6377A"/>
    <w:rsid w:val="00B63C6F"/>
    <w:rsid w:val="00B65B78"/>
    <w:rsid w:val="00B65E03"/>
    <w:rsid w:val="00B65F7B"/>
    <w:rsid w:val="00B6680A"/>
    <w:rsid w:val="00B67439"/>
    <w:rsid w:val="00B6773B"/>
    <w:rsid w:val="00B67A77"/>
    <w:rsid w:val="00B7093E"/>
    <w:rsid w:val="00B70FA0"/>
    <w:rsid w:val="00B723F0"/>
    <w:rsid w:val="00B72C2A"/>
    <w:rsid w:val="00B730EF"/>
    <w:rsid w:val="00B7344F"/>
    <w:rsid w:val="00B7346B"/>
    <w:rsid w:val="00B755C7"/>
    <w:rsid w:val="00B755F9"/>
    <w:rsid w:val="00B75C36"/>
    <w:rsid w:val="00B75D09"/>
    <w:rsid w:val="00B75E41"/>
    <w:rsid w:val="00B7602F"/>
    <w:rsid w:val="00B762B1"/>
    <w:rsid w:val="00B76451"/>
    <w:rsid w:val="00B77971"/>
    <w:rsid w:val="00B77B3C"/>
    <w:rsid w:val="00B77D36"/>
    <w:rsid w:val="00B804B2"/>
    <w:rsid w:val="00B81D75"/>
    <w:rsid w:val="00B81FCE"/>
    <w:rsid w:val="00B82159"/>
    <w:rsid w:val="00B82801"/>
    <w:rsid w:val="00B82FAF"/>
    <w:rsid w:val="00B83102"/>
    <w:rsid w:val="00B8338A"/>
    <w:rsid w:val="00B83ACD"/>
    <w:rsid w:val="00B83FFB"/>
    <w:rsid w:val="00B84797"/>
    <w:rsid w:val="00B856B0"/>
    <w:rsid w:val="00B859D6"/>
    <w:rsid w:val="00B8630E"/>
    <w:rsid w:val="00B86E94"/>
    <w:rsid w:val="00B87190"/>
    <w:rsid w:val="00B87333"/>
    <w:rsid w:val="00B87646"/>
    <w:rsid w:val="00B906F4"/>
    <w:rsid w:val="00B91A6E"/>
    <w:rsid w:val="00B91AAB"/>
    <w:rsid w:val="00B91D5E"/>
    <w:rsid w:val="00B92098"/>
    <w:rsid w:val="00B927CC"/>
    <w:rsid w:val="00B9378A"/>
    <w:rsid w:val="00B93B58"/>
    <w:rsid w:val="00B949A4"/>
    <w:rsid w:val="00B94BEC"/>
    <w:rsid w:val="00B94DC1"/>
    <w:rsid w:val="00B94DFF"/>
    <w:rsid w:val="00B94EAA"/>
    <w:rsid w:val="00B952EF"/>
    <w:rsid w:val="00B95CA8"/>
    <w:rsid w:val="00B96499"/>
    <w:rsid w:val="00B967E4"/>
    <w:rsid w:val="00B96997"/>
    <w:rsid w:val="00B96F7B"/>
    <w:rsid w:val="00BA0DD6"/>
    <w:rsid w:val="00BA1AEB"/>
    <w:rsid w:val="00BA1FA8"/>
    <w:rsid w:val="00BA239D"/>
    <w:rsid w:val="00BA3AD9"/>
    <w:rsid w:val="00BA49D0"/>
    <w:rsid w:val="00BA4AA5"/>
    <w:rsid w:val="00BA5162"/>
    <w:rsid w:val="00BA5216"/>
    <w:rsid w:val="00BA5606"/>
    <w:rsid w:val="00BA67A4"/>
    <w:rsid w:val="00BA681F"/>
    <w:rsid w:val="00BA6F2E"/>
    <w:rsid w:val="00BA7416"/>
    <w:rsid w:val="00BA75C0"/>
    <w:rsid w:val="00BB0B9B"/>
    <w:rsid w:val="00BB18CD"/>
    <w:rsid w:val="00BB1AD5"/>
    <w:rsid w:val="00BB23AE"/>
    <w:rsid w:val="00BB3103"/>
    <w:rsid w:val="00BB31C0"/>
    <w:rsid w:val="00BB323F"/>
    <w:rsid w:val="00BB36B4"/>
    <w:rsid w:val="00BB378A"/>
    <w:rsid w:val="00BB395E"/>
    <w:rsid w:val="00BB3BC1"/>
    <w:rsid w:val="00BB413C"/>
    <w:rsid w:val="00BB4279"/>
    <w:rsid w:val="00BB45BB"/>
    <w:rsid w:val="00BB4B2B"/>
    <w:rsid w:val="00BB4D84"/>
    <w:rsid w:val="00BB4FA9"/>
    <w:rsid w:val="00BB5646"/>
    <w:rsid w:val="00BB5ECB"/>
    <w:rsid w:val="00BB6092"/>
    <w:rsid w:val="00BB682E"/>
    <w:rsid w:val="00BB76D3"/>
    <w:rsid w:val="00BC04C0"/>
    <w:rsid w:val="00BC05BD"/>
    <w:rsid w:val="00BC19A8"/>
    <w:rsid w:val="00BC1C34"/>
    <w:rsid w:val="00BC2533"/>
    <w:rsid w:val="00BC29EE"/>
    <w:rsid w:val="00BC3038"/>
    <w:rsid w:val="00BC322B"/>
    <w:rsid w:val="00BC35DB"/>
    <w:rsid w:val="00BC362B"/>
    <w:rsid w:val="00BC3A79"/>
    <w:rsid w:val="00BC460F"/>
    <w:rsid w:val="00BC46FC"/>
    <w:rsid w:val="00BC50F9"/>
    <w:rsid w:val="00BC657A"/>
    <w:rsid w:val="00BC6D15"/>
    <w:rsid w:val="00BC6F21"/>
    <w:rsid w:val="00BC7846"/>
    <w:rsid w:val="00BD0B2C"/>
    <w:rsid w:val="00BD0B93"/>
    <w:rsid w:val="00BD0C50"/>
    <w:rsid w:val="00BD156E"/>
    <w:rsid w:val="00BD2CF1"/>
    <w:rsid w:val="00BD2F4B"/>
    <w:rsid w:val="00BD3324"/>
    <w:rsid w:val="00BD390C"/>
    <w:rsid w:val="00BD42FC"/>
    <w:rsid w:val="00BD4695"/>
    <w:rsid w:val="00BD4BC7"/>
    <w:rsid w:val="00BD7284"/>
    <w:rsid w:val="00BE013A"/>
    <w:rsid w:val="00BE18FA"/>
    <w:rsid w:val="00BE2290"/>
    <w:rsid w:val="00BE281E"/>
    <w:rsid w:val="00BE2AD9"/>
    <w:rsid w:val="00BE352D"/>
    <w:rsid w:val="00BE364F"/>
    <w:rsid w:val="00BE3ABA"/>
    <w:rsid w:val="00BE466A"/>
    <w:rsid w:val="00BE478B"/>
    <w:rsid w:val="00BE4F35"/>
    <w:rsid w:val="00BE5470"/>
    <w:rsid w:val="00BE5864"/>
    <w:rsid w:val="00BE5BE5"/>
    <w:rsid w:val="00BE7A5F"/>
    <w:rsid w:val="00BE7BCC"/>
    <w:rsid w:val="00BE7D89"/>
    <w:rsid w:val="00BF0090"/>
    <w:rsid w:val="00BF0553"/>
    <w:rsid w:val="00BF08AC"/>
    <w:rsid w:val="00BF0AE2"/>
    <w:rsid w:val="00BF0D0C"/>
    <w:rsid w:val="00BF1171"/>
    <w:rsid w:val="00BF1693"/>
    <w:rsid w:val="00BF1ABC"/>
    <w:rsid w:val="00BF23A7"/>
    <w:rsid w:val="00BF44D9"/>
    <w:rsid w:val="00BF4939"/>
    <w:rsid w:val="00BF54EE"/>
    <w:rsid w:val="00BF5DAC"/>
    <w:rsid w:val="00BF6794"/>
    <w:rsid w:val="00BF6CE5"/>
    <w:rsid w:val="00BF76DB"/>
    <w:rsid w:val="00BF7D6D"/>
    <w:rsid w:val="00BF7DC8"/>
    <w:rsid w:val="00C00084"/>
    <w:rsid w:val="00C006A3"/>
    <w:rsid w:val="00C007D3"/>
    <w:rsid w:val="00C009D5"/>
    <w:rsid w:val="00C00E27"/>
    <w:rsid w:val="00C02E07"/>
    <w:rsid w:val="00C03863"/>
    <w:rsid w:val="00C03890"/>
    <w:rsid w:val="00C03FE0"/>
    <w:rsid w:val="00C041A7"/>
    <w:rsid w:val="00C05065"/>
    <w:rsid w:val="00C05BC5"/>
    <w:rsid w:val="00C05CD6"/>
    <w:rsid w:val="00C06668"/>
    <w:rsid w:val="00C06EA4"/>
    <w:rsid w:val="00C0700E"/>
    <w:rsid w:val="00C07D07"/>
    <w:rsid w:val="00C10199"/>
    <w:rsid w:val="00C11518"/>
    <w:rsid w:val="00C11841"/>
    <w:rsid w:val="00C1205B"/>
    <w:rsid w:val="00C131F1"/>
    <w:rsid w:val="00C133D0"/>
    <w:rsid w:val="00C1348C"/>
    <w:rsid w:val="00C13615"/>
    <w:rsid w:val="00C13CED"/>
    <w:rsid w:val="00C1477A"/>
    <w:rsid w:val="00C14C22"/>
    <w:rsid w:val="00C14C55"/>
    <w:rsid w:val="00C14FF1"/>
    <w:rsid w:val="00C15263"/>
    <w:rsid w:val="00C15A7B"/>
    <w:rsid w:val="00C164C6"/>
    <w:rsid w:val="00C16AE5"/>
    <w:rsid w:val="00C16C27"/>
    <w:rsid w:val="00C1774E"/>
    <w:rsid w:val="00C17ABC"/>
    <w:rsid w:val="00C17FB9"/>
    <w:rsid w:val="00C2045A"/>
    <w:rsid w:val="00C204B3"/>
    <w:rsid w:val="00C20D14"/>
    <w:rsid w:val="00C20E52"/>
    <w:rsid w:val="00C21120"/>
    <w:rsid w:val="00C214F7"/>
    <w:rsid w:val="00C21C72"/>
    <w:rsid w:val="00C2218A"/>
    <w:rsid w:val="00C22845"/>
    <w:rsid w:val="00C233FE"/>
    <w:rsid w:val="00C237CE"/>
    <w:rsid w:val="00C24BE3"/>
    <w:rsid w:val="00C256FC"/>
    <w:rsid w:val="00C259FD"/>
    <w:rsid w:val="00C26001"/>
    <w:rsid w:val="00C263BD"/>
    <w:rsid w:val="00C26985"/>
    <w:rsid w:val="00C26F6F"/>
    <w:rsid w:val="00C27733"/>
    <w:rsid w:val="00C27772"/>
    <w:rsid w:val="00C27AE2"/>
    <w:rsid w:val="00C310F7"/>
    <w:rsid w:val="00C3121F"/>
    <w:rsid w:val="00C31945"/>
    <w:rsid w:val="00C31AAD"/>
    <w:rsid w:val="00C31D54"/>
    <w:rsid w:val="00C32F89"/>
    <w:rsid w:val="00C3335F"/>
    <w:rsid w:val="00C33ED9"/>
    <w:rsid w:val="00C3490A"/>
    <w:rsid w:val="00C35DCA"/>
    <w:rsid w:val="00C35E2C"/>
    <w:rsid w:val="00C36005"/>
    <w:rsid w:val="00C37588"/>
    <w:rsid w:val="00C376FC"/>
    <w:rsid w:val="00C4200C"/>
    <w:rsid w:val="00C42D21"/>
    <w:rsid w:val="00C43A78"/>
    <w:rsid w:val="00C4401F"/>
    <w:rsid w:val="00C4477F"/>
    <w:rsid w:val="00C44B80"/>
    <w:rsid w:val="00C464F4"/>
    <w:rsid w:val="00C4704F"/>
    <w:rsid w:val="00C4737E"/>
    <w:rsid w:val="00C47DF5"/>
    <w:rsid w:val="00C50123"/>
    <w:rsid w:val="00C50506"/>
    <w:rsid w:val="00C50A56"/>
    <w:rsid w:val="00C51BB9"/>
    <w:rsid w:val="00C51E22"/>
    <w:rsid w:val="00C51FA3"/>
    <w:rsid w:val="00C52D2F"/>
    <w:rsid w:val="00C53069"/>
    <w:rsid w:val="00C53633"/>
    <w:rsid w:val="00C53FC2"/>
    <w:rsid w:val="00C55C0D"/>
    <w:rsid w:val="00C5655A"/>
    <w:rsid w:val="00C56A7B"/>
    <w:rsid w:val="00C57026"/>
    <w:rsid w:val="00C57B1E"/>
    <w:rsid w:val="00C57C76"/>
    <w:rsid w:val="00C57E1C"/>
    <w:rsid w:val="00C57E6A"/>
    <w:rsid w:val="00C6093C"/>
    <w:rsid w:val="00C60ABD"/>
    <w:rsid w:val="00C60AD3"/>
    <w:rsid w:val="00C62396"/>
    <w:rsid w:val="00C65A7A"/>
    <w:rsid w:val="00C65E4E"/>
    <w:rsid w:val="00C663AE"/>
    <w:rsid w:val="00C6688F"/>
    <w:rsid w:val="00C66E6E"/>
    <w:rsid w:val="00C66F93"/>
    <w:rsid w:val="00C71D1B"/>
    <w:rsid w:val="00C725E7"/>
    <w:rsid w:val="00C7271E"/>
    <w:rsid w:val="00C7374E"/>
    <w:rsid w:val="00C73944"/>
    <w:rsid w:val="00C73E25"/>
    <w:rsid w:val="00C73E53"/>
    <w:rsid w:val="00C73FA1"/>
    <w:rsid w:val="00C742DE"/>
    <w:rsid w:val="00C74ECA"/>
    <w:rsid w:val="00C74F08"/>
    <w:rsid w:val="00C75EDA"/>
    <w:rsid w:val="00C76131"/>
    <w:rsid w:val="00C7620B"/>
    <w:rsid w:val="00C77669"/>
    <w:rsid w:val="00C77A24"/>
    <w:rsid w:val="00C77C77"/>
    <w:rsid w:val="00C77ED6"/>
    <w:rsid w:val="00C81EAB"/>
    <w:rsid w:val="00C8252C"/>
    <w:rsid w:val="00C846C3"/>
    <w:rsid w:val="00C853C9"/>
    <w:rsid w:val="00C855A3"/>
    <w:rsid w:val="00C868EE"/>
    <w:rsid w:val="00C8694A"/>
    <w:rsid w:val="00C869FB"/>
    <w:rsid w:val="00C86BB3"/>
    <w:rsid w:val="00C87717"/>
    <w:rsid w:val="00C900EA"/>
    <w:rsid w:val="00C91321"/>
    <w:rsid w:val="00C91387"/>
    <w:rsid w:val="00C9164E"/>
    <w:rsid w:val="00C91EA9"/>
    <w:rsid w:val="00C923F9"/>
    <w:rsid w:val="00C92427"/>
    <w:rsid w:val="00C92B30"/>
    <w:rsid w:val="00C92EA6"/>
    <w:rsid w:val="00C93316"/>
    <w:rsid w:val="00C933ED"/>
    <w:rsid w:val="00C94123"/>
    <w:rsid w:val="00C94483"/>
    <w:rsid w:val="00C94682"/>
    <w:rsid w:val="00C94B03"/>
    <w:rsid w:val="00C94FB1"/>
    <w:rsid w:val="00C954B8"/>
    <w:rsid w:val="00C97462"/>
    <w:rsid w:val="00CA0338"/>
    <w:rsid w:val="00CA044F"/>
    <w:rsid w:val="00CA0B20"/>
    <w:rsid w:val="00CA0CB4"/>
    <w:rsid w:val="00CA139D"/>
    <w:rsid w:val="00CA1FD1"/>
    <w:rsid w:val="00CA2190"/>
    <w:rsid w:val="00CA340C"/>
    <w:rsid w:val="00CA3507"/>
    <w:rsid w:val="00CA3BD5"/>
    <w:rsid w:val="00CA4B12"/>
    <w:rsid w:val="00CA4D88"/>
    <w:rsid w:val="00CA4F43"/>
    <w:rsid w:val="00CA533A"/>
    <w:rsid w:val="00CA618A"/>
    <w:rsid w:val="00CA6EBA"/>
    <w:rsid w:val="00CA7495"/>
    <w:rsid w:val="00CA7AA6"/>
    <w:rsid w:val="00CB0166"/>
    <w:rsid w:val="00CB0607"/>
    <w:rsid w:val="00CB0A58"/>
    <w:rsid w:val="00CB0A83"/>
    <w:rsid w:val="00CB0D66"/>
    <w:rsid w:val="00CB1822"/>
    <w:rsid w:val="00CB240A"/>
    <w:rsid w:val="00CB282F"/>
    <w:rsid w:val="00CB2B04"/>
    <w:rsid w:val="00CB2E34"/>
    <w:rsid w:val="00CB39A4"/>
    <w:rsid w:val="00CB3D11"/>
    <w:rsid w:val="00CB41C0"/>
    <w:rsid w:val="00CB4214"/>
    <w:rsid w:val="00CB4DB1"/>
    <w:rsid w:val="00CB5342"/>
    <w:rsid w:val="00CB572B"/>
    <w:rsid w:val="00CB64E1"/>
    <w:rsid w:val="00CB6EBF"/>
    <w:rsid w:val="00CB7C06"/>
    <w:rsid w:val="00CB7D30"/>
    <w:rsid w:val="00CB7FF7"/>
    <w:rsid w:val="00CC1010"/>
    <w:rsid w:val="00CC124B"/>
    <w:rsid w:val="00CC28BE"/>
    <w:rsid w:val="00CC2B20"/>
    <w:rsid w:val="00CC2FCA"/>
    <w:rsid w:val="00CC3B42"/>
    <w:rsid w:val="00CC3F89"/>
    <w:rsid w:val="00CC4D1A"/>
    <w:rsid w:val="00CC5051"/>
    <w:rsid w:val="00CC600F"/>
    <w:rsid w:val="00CC631D"/>
    <w:rsid w:val="00CC6D55"/>
    <w:rsid w:val="00CC6E2D"/>
    <w:rsid w:val="00CC7E93"/>
    <w:rsid w:val="00CD03F8"/>
    <w:rsid w:val="00CD194E"/>
    <w:rsid w:val="00CD25B2"/>
    <w:rsid w:val="00CD25DD"/>
    <w:rsid w:val="00CD2AEE"/>
    <w:rsid w:val="00CD3209"/>
    <w:rsid w:val="00CD362B"/>
    <w:rsid w:val="00CD36C9"/>
    <w:rsid w:val="00CD3E37"/>
    <w:rsid w:val="00CD44A2"/>
    <w:rsid w:val="00CD467F"/>
    <w:rsid w:val="00CD49B7"/>
    <w:rsid w:val="00CD4CA0"/>
    <w:rsid w:val="00CD505D"/>
    <w:rsid w:val="00CD547C"/>
    <w:rsid w:val="00CD5D4E"/>
    <w:rsid w:val="00CD63AF"/>
    <w:rsid w:val="00CD6440"/>
    <w:rsid w:val="00CD65C6"/>
    <w:rsid w:val="00CD6CC7"/>
    <w:rsid w:val="00CD7BD1"/>
    <w:rsid w:val="00CD7D6D"/>
    <w:rsid w:val="00CE06DC"/>
    <w:rsid w:val="00CE0CB9"/>
    <w:rsid w:val="00CE10D0"/>
    <w:rsid w:val="00CE1323"/>
    <w:rsid w:val="00CE15AE"/>
    <w:rsid w:val="00CE1BE0"/>
    <w:rsid w:val="00CE2062"/>
    <w:rsid w:val="00CE250C"/>
    <w:rsid w:val="00CE2E75"/>
    <w:rsid w:val="00CE3812"/>
    <w:rsid w:val="00CE3AE3"/>
    <w:rsid w:val="00CE3F8B"/>
    <w:rsid w:val="00CE408F"/>
    <w:rsid w:val="00CE46D5"/>
    <w:rsid w:val="00CE4774"/>
    <w:rsid w:val="00CE4D58"/>
    <w:rsid w:val="00CE4F95"/>
    <w:rsid w:val="00CE56B3"/>
    <w:rsid w:val="00CE5C88"/>
    <w:rsid w:val="00CE63D7"/>
    <w:rsid w:val="00CE6639"/>
    <w:rsid w:val="00CE6A15"/>
    <w:rsid w:val="00CE6CD5"/>
    <w:rsid w:val="00CE70B8"/>
    <w:rsid w:val="00CE74DB"/>
    <w:rsid w:val="00CF006D"/>
    <w:rsid w:val="00CF1DFE"/>
    <w:rsid w:val="00CF234B"/>
    <w:rsid w:val="00CF30B3"/>
    <w:rsid w:val="00CF4008"/>
    <w:rsid w:val="00CF5A73"/>
    <w:rsid w:val="00CF60A3"/>
    <w:rsid w:val="00CF62E8"/>
    <w:rsid w:val="00CF759A"/>
    <w:rsid w:val="00CF7978"/>
    <w:rsid w:val="00CF7DBD"/>
    <w:rsid w:val="00D005BE"/>
    <w:rsid w:val="00D01404"/>
    <w:rsid w:val="00D015F2"/>
    <w:rsid w:val="00D01DBB"/>
    <w:rsid w:val="00D01FDE"/>
    <w:rsid w:val="00D02103"/>
    <w:rsid w:val="00D0380B"/>
    <w:rsid w:val="00D041F6"/>
    <w:rsid w:val="00D059DE"/>
    <w:rsid w:val="00D07205"/>
    <w:rsid w:val="00D07287"/>
    <w:rsid w:val="00D0775A"/>
    <w:rsid w:val="00D079FD"/>
    <w:rsid w:val="00D07A1F"/>
    <w:rsid w:val="00D07B49"/>
    <w:rsid w:val="00D1062E"/>
    <w:rsid w:val="00D12A4D"/>
    <w:rsid w:val="00D136EF"/>
    <w:rsid w:val="00D156B4"/>
    <w:rsid w:val="00D15877"/>
    <w:rsid w:val="00D164B8"/>
    <w:rsid w:val="00D16B6C"/>
    <w:rsid w:val="00D17627"/>
    <w:rsid w:val="00D177FD"/>
    <w:rsid w:val="00D17B28"/>
    <w:rsid w:val="00D20A10"/>
    <w:rsid w:val="00D20A7C"/>
    <w:rsid w:val="00D21153"/>
    <w:rsid w:val="00D2163D"/>
    <w:rsid w:val="00D21E74"/>
    <w:rsid w:val="00D22A06"/>
    <w:rsid w:val="00D22BFF"/>
    <w:rsid w:val="00D23BE5"/>
    <w:rsid w:val="00D23EDD"/>
    <w:rsid w:val="00D23FEC"/>
    <w:rsid w:val="00D24021"/>
    <w:rsid w:val="00D24188"/>
    <w:rsid w:val="00D24C13"/>
    <w:rsid w:val="00D25E15"/>
    <w:rsid w:val="00D267FD"/>
    <w:rsid w:val="00D26D6F"/>
    <w:rsid w:val="00D27B27"/>
    <w:rsid w:val="00D301FF"/>
    <w:rsid w:val="00D305B7"/>
    <w:rsid w:val="00D30740"/>
    <w:rsid w:val="00D31485"/>
    <w:rsid w:val="00D318C3"/>
    <w:rsid w:val="00D3206F"/>
    <w:rsid w:val="00D32F60"/>
    <w:rsid w:val="00D32FA4"/>
    <w:rsid w:val="00D33702"/>
    <w:rsid w:val="00D33837"/>
    <w:rsid w:val="00D33B7E"/>
    <w:rsid w:val="00D34563"/>
    <w:rsid w:val="00D351D9"/>
    <w:rsid w:val="00D35775"/>
    <w:rsid w:val="00D35814"/>
    <w:rsid w:val="00D3595A"/>
    <w:rsid w:val="00D35AE0"/>
    <w:rsid w:val="00D362E9"/>
    <w:rsid w:val="00D364B7"/>
    <w:rsid w:val="00D3729C"/>
    <w:rsid w:val="00D402BF"/>
    <w:rsid w:val="00D4053C"/>
    <w:rsid w:val="00D412DC"/>
    <w:rsid w:val="00D416D1"/>
    <w:rsid w:val="00D4198F"/>
    <w:rsid w:val="00D41E21"/>
    <w:rsid w:val="00D434BF"/>
    <w:rsid w:val="00D437DE"/>
    <w:rsid w:val="00D44073"/>
    <w:rsid w:val="00D44C6A"/>
    <w:rsid w:val="00D45D91"/>
    <w:rsid w:val="00D46128"/>
    <w:rsid w:val="00D461AA"/>
    <w:rsid w:val="00D470C7"/>
    <w:rsid w:val="00D47351"/>
    <w:rsid w:val="00D5092F"/>
    <w:rsid w:val="00D5098B"/>
    <w:rsid w:val="00D50BFB"/>
    <w:rsid w:val="00D5108B"/>
    <w:rsid w:val="00D51139"/>
    <w:rsid w:val="00D5139E"/>
    <w:rsid w:val="00D51409"/>
    <w:rsid w:val="00D516DD"/>
    <w:rsid w:val="00D51954"/>
    <w:rsid w:val="00D51C6B"/>
    <w:rsid w:val="00D51E79"/>
    <w:rsid w:val="00D520F6"/>
    <w:rsid w:val="00D53322"/>
    <w:rsid w:val="00D53B60"/>
    <w:rsid w:val="00D54289"/>
    <w:rsid w:val="00D54731"/>
    <w:rsid w:val="00D550CF"/>
    <w:rsid w:val="00D55205"/>
    <w:rsid w:val="00D552D3"/>
    <w:rsid w:val="00D558A5"/>
    <w:rsid w:val="00D56C7C"/>
    <w:rsid w:val="00D5704A"/>
    <w:rsid w:val="00D571FE"/>
    <w:rsid w:val="00D576D5"/>
    <w:rsid w:val="00D578FC"/>
    <w:rsid w:val="00D579D5"/>
    <w:rsid w:val="00D57D2D"/>
    <w:rsid w:val="00D604FC"/>
    <w:rsid w:val="00D60655"/>
    <w:rsid w:val="00D60813"/>
    <w:rsid w:val="00D61302"/>
    <w:rsid w:val="00D6159A"/>
    <w:rsid w:val="00D61784"/>
    <w:rsid w:val="00D618A2"/>
    <w:rsid w:val="00D6247A"/>
    <w:rsid w:val="00D6442E"/>
    <w:rsid w:val="00D645BC"/>
    <w:rsid w:val="00D64730"/>
    <w:rsid w:val="00D64AB4"/>
    <w:rsid w:val="00D6517F"/>
    <w:rsid w:val="00D65632"/>
    <w:rsid w:val="00D65AE4"/>
    <w:rsid w:val="00D6621D"/>
    <w:rsid w:val="00D6639B"/>
    <w:rsid w:val="00D66EBC"/>
    <w:rsid w:val="00D6719F"/>
    <w:rsid w:val="00D67412"/>
    <w:rsid w:val="00D70169"/>
    <w:rsid w:val="00D710F6"/>
    <w:rsid w:val="00D71280"/>
    <w:rsid w:val="00D71811"/>
    <w:rsid w:val="00D7198D"/>
    <w:rsid w:val="00D71A58"/>
    <w:rsid w:val="00D71F0E"/>
    <w:rsid w:val="00D72916"/>
    <w:rsid w:val="00D72A0A"/>
    <w:rsid w:val="00D72A98"/>
    <w:rsid w:val="00D72DB8"/>
    <w:rsid w:val="00D736AA"/>
    <w:rsid w:val="00D7393D"/>
    <w:rsid w:val="00D73A14"/>
    <w:rsid w:val="00D7561D"/>
    <w:rsid w:val="00D757CB"/>
    <w:rsid w:val="00D75D5F"/>
    <w:rsid w:val="00D76BA5"/>
    <w:rsid w:val="00D7721F"/>
    <w:rsid w:val="00D77290"/>
    <w:rsid w:val="00D77846"/>
    <w:rsid w:val="00D801F2"/>
    <w:rsid w:val="00D81A81"/>
    <w:rsid w:val="00D81B9F"/>
    <w:rsid w:val="00D81FB2"/>
    <w:rsid w:val="00D823DD"/>
    <w:rsid w:val="00D8289D"/>
    <w:rsid w:val="00D829B9"/>
    <w:rsid w:val="00D829F1"/>
    <w:rsid w:val="00D83F1B"/>
    <w:rsid w:val="00D84493"/>
    <w:rsid w:val="00D8464F"/>
    <w:rsid w:val="00D84B4B"/>
    <w:rsid w:val="00D84C72"/>
    <w:rsid w:val="00D850C0"/>
    <w:rsid w:val="00D85379"/>
    <w:rsid w:val="00D85785"/>
    <w:rsid w:val="00D862BC"/>
    <w:rsid w:val="00D87F25"/>
    <w:rsid w:val="00D912FD"/>
    <w:rsid w:val="00D913E3"/>
    <w:rsid w:val="00D91D93"/>
    <w:rsid w:val="00D92400"/>
    <w:rsid w:val="00D92411"/>
    <w:rsid w:val="00D928D2"/>
    <w:rsid w:val="00D92D8C"/>
    <w:rsid w:val="00D93088"/>
    <w:rsid w:val="00D93944"/>
    <w:rsid w:val="00D956BF"/>
    <w:rsid w:val="00D95FA9"/>
    <w:rsid w:val="00D966E7"/>
    <w:rsid w:val="00DA014F"/>
    <w:rsid w:val="00DA1ADB"/>
    <w:rsid w:val="00DA2027"/>
    <w:rsid w:val="00DA2C80"/>
    <w:rsid w:val="00DA31F4"/>
    <w:rsid w:val="00DA33F0"/>
    <w:rsid w:val="00DA3591"/>
    <w:rsid w:val="00DA4355"/>
    <w:rsid w:val="00DA45EF"/>
    <w:rsid w:val="00DA4934"/>
    <w:rsid w:val="00DA5356"/>
    <w:rsid w:val="00DA53A3"/>
    <w:rsid w:val="00DA5411"/>
    <w:rsid w:val="00DA5744"/>
    <w:rsid w:val="00DA5B3D"/>
    <w:rsid w:val="00DA5C7E"/>
    <w:rsid w:val="00DA5EA0"/>
    <w:rsid w:val="00DB01E4"/>
    <w:rsid w:val="00DB0925"/>
    <w:rsid w:val="00DB10C1"/>
    <w:rsid w:val="00DB129F"/>
    <w:rsid w:val="00DB1D89"/>
    <w:rsid w:val="00DB25A8"/>
    <w:rsid w:val="00DB2726"/>
    <w:rsid w:val="00DB312D"/>
    <w:rsid w:val="00DB3EF4"/>
    <w:rsid w:val="00DB4439"/>
    <w:rsid w:val="00DB4B06"/>
    <w:rsid w:val="00DB4F18"/>
    <w:rsid w:val="00DB54C7"/>
    <w:rsid w:val="00DB636F"/>
    <w:rsid w:val="00DB661B"/>
    <w:rsid w:val="00DB67A8"/>
    <w:rsid w:val="00DB7022"/>
    <w:rsid w:val="00DB742A"/>
    <w:rsid w:val="00DB77E9"/>
    <w:rsid w:val="00DB7910"/>
    <w:rsid w:val="00DC00B7"/>
    <w:rsid w:val="00DC02AC"/>
    <w:rsid w:val="00DC0585"/>
    <w:rsid w:val="00DC0B17"/>
    <w:rsid w:val="00DC0F8B"/>
    <w:rsid w:val="00DC194C"/>
    <w:rsid w:val="00DC22A5"/>
    <w:rsid w:val="00DC2B87"/>
    <w:rsid w:val="00DC2F15"/>
    <w:rsid w:val="00DC3BE6"/>
    <w:rsid w:val="00DC4712"/>
    <w:rsid w:val="00DC5816"/>
    <w:rsid w:val="00DC5B2F"/>
    <w:rsid w:val="00DC5F03"/>
    <w:rsid w:val="00DC6DCB"/>
    <w:rsid w:val="00DC77A4"/>
    <w:rsid w:val="00DC77D2"/>
    <w:rsid w:val="00DC7898"/>
    <w:rsid w:val="00DC7905"/>
    <w:rsid w:val="00DD02E7"/>
    <w:rsid w:val="00DD1EB8"/>
    <w:rsid w:val="00DD22FF"/>
    <w:rsid w:val="00DD23C6"/>
    <w:rsid w:val="00DD2406"/>
    <w:rsid w:val="00DD314A"/>
    <w:rsid w:val="00DD461C"/>
    <w:rsid w:val="00DD4CB9"/>
    <w:rsid w:val="00DD5E0F"/>
    <w:rsid w:val="00DE0093"/>
    <w:rsid w:val="00DE0138"/>
    <w:rsid w:val="00DE2773"/>
    <w:rsid w:val="00DE2EF2"/>
    <w:rsid w:val="00DE32EC"/>
    <w:rsid w:val="00DE3CE1"/>
    <w:rsid w:val="00DE6FAC"/>
    <w:rsid w:val="00DE7B5E"/>
    <w:rsid w:val="00DE7CC1"/>
    <w:rsid w:val="00DE7D32"/>
    <w:rsid w:val="00DE7EE9"/>
    <w:rsid w:val="00DF16D2"/>
    <w:rsid w:val="00DF1CA9"/>
    <w:rsid w:val="00DF2072"/>
    <w:rsid w:val="00DF23E2"/>
    <w:rsid w:val="00DF37CD"/>
    <w:rsid w:val="00DF44BB"/>
    <w:rsid w:val="00DF59D6"/>
    <w:rsid w:val="00DF5A14"/>
    <w:rsid w:val="00DF62B4"/>
    <w:rsid w:val="00DF6567"/>
    <w:rsid w:val="00DF67D1"/>
    <w:rsid w:val="00DF7C2E"/>
    <w:rsid w:val="00E0071D"/>
    <w:rsid w:val="00E00BAD"/>
    <w:rsid w:val="00E00EE5"/>
    <w:rsid w:val="00E01772"/>
    <w:rsid w:val="00E01A0E"/>
    <w:rsid w:val="00E02108"/>
    <w:rsid w:val="00E02513"/>
    <w:rsid w:val="00E02852"/>
    <w:rsid w:val="00E02FDE"/>
    <w:rsid w:val="00E0391C"/>
    <w:rsid w:val="00E03A6A"/>
    <w:rsid w:val="00E03F8E"/>
    <w:rsid w:val="00E043DC"/>
    <w:rsid w:val="00E04BE1"/>
    <w:rsid w:val="00E05720"/>
    <w:rsid w:val="00E05CE0"/>
    <w:rsid w:val="00E061AC"/>
    <w:rsid w:val="00E064E9"/>
    <w:rsid w:val="00E06DD5"/>
    <w:rsid w:val="00E074CD"/>
    <w:rsid w:val="00E07D63"/>
    <w:rsid w:val="00E107AB"/>
    <w:rsid w:val="00E10D3B"/>
    <w:rsid w:val="00E11710"/>
    <w:rsid w:val="00E127FB"/>
    <w:rsid w:val="00E12B06"/>
    <w:rsid w:val="00E12CB9"/>
    <w:rsid w:val="00E1380E"/>
    <w:rsid w:val="00E1383C"/>
    <w:rsid w:val="00E13FE1"/>
    <w:rsid w:val="00E14781"/>
    <w:rsid w:val="00E14A4E"/>
    <w:rsid w:val="00E1508E"/>
    <w:rsid w:val="00E15D99"/>
    <w:rsid w:val="00E15EF6"/>
    <w:rsid w:val="00E16A8C"/>
    <w:rsid w:val="00E16AA7"/>
    <w:rsid w:val="00E17C11"/>
    <w:rsid w:val="00E22CCE"/>
    <w:rsid w:val="00E2327D"/>
    <w:rsid w:val="00E23AAF"/>
    <w:rsid w:val="00E2467B"/>
    <w:rsid w:val="00E25490"/>
    <w:rsid w:val="00E25FCF"/>
    <w:rsid w:val="00E263DD"/>
    <w:rsid w:val="00E26D23"/>
    <w:rsid w:val="00E270EB"/>
    <w:rsid w:val="00E27335"/>
    <w:rsid w:val="00E27CBA"/>
    <w:rsid w:val="00E304A3"/>
    <w:rsid w:val="00E30B2F"/>
    <w:rsid w:val="00E30EE7"/>
    <w:rsid w:val="00E314B9"/>
    <w:rsid w:val="00E314FF"/>
    <w:rsid w:val="00E318DB"/>
    <w:rsid w:val="00E31BB1"/>
    <w:rsid w:val="00E31CAD"/>
    <w:rsid w:val="00E33160"/>
    <w:rsid w:val="00E332F8"/>
    <w:rsid w:val="00E33334"/>
    <w:rsid w:val="00E33412"/>
    <w:rsid w:val="00E33FB8"/>
    <w:rsid w:val="00E3437A"/>
    <w:rsid w:val="00E349D1"/>
    <w:rsid w:val="00E34C27"/>
    <w:rsid w:val="00E35467"/>
    <w:rsid w:val="00E3570C"/>
    <w:rsid w:val="00E37055"/>
    <w:rsid w:val="00E3751F"/>
    <w:rsid w:val="00E378F3"/>
    <w:rsid w:val="00E37AF3"/>
    <w:rsid w:val="00E402BA"/>
    <w:rsid w:val="00E40C57"/>
    <w:rsid w:val="00E40CC1"/>
    <w:rsid w:val="00E4122C"/>
    <w:rsid w:val="00E412BE"/>
    <w:rsid w:val="00E41445"/>
    <w:rsid w:val="00E41825"/>
    <w:rsid w:val="00E41C6D"/>
    <w:rsid w:val="00E42045"/>
    <w:rsid w:val="00E42E75"/>
    <w:rsid w:val="00E43012"/>
    <w:rsid w:val="00E43016"/>
    <w:rsid w:val="00E43041"/>
    <w:rsid w:val="00E43E7F"/>
    <w:rsid w:val="00E43F87"/>
    <w:rsid w:val="00E44318"/>
    <w:rsid w:val="00E444BE"/>
    <w:rsid w:val="00E445FC"/>
    <w:rsid w:val="00E471C0"/>
    <w:rsid w:val="00E47376"/>
    <w:rsid w:val="00E4750A"/>
    <w:rsid w:val="00E47A69"/>
    <w:rsid w:val="00E47D84"/>
    <w:rsid w:val="00E47DE9"/>
    <w:rsid w:val="00E503CF"/>
    <w:rsid w:val="00E505BD"/>
    <w:rsid w:val="00E5076B"/>
    <w:rsid w:val="00E508C3"/>
    <w:rsid w:val="00E50977"/>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634E"/>
    <w:rsid w:val="00E577ED"/>
    <w:rsid w:val="00E57A6F"/>
    <w:rsid w:val="00E57E50"/>
    <w:rsid w:val="00E60053"/>
    <w:rsid w:val="00E6021E"/>
    <w:rsid w:val="00E62A1D"/>
    <w:rsid w:val="00E631D5"/>
    <w:rsid w:val="00E636C7"/>
    <w:rsid w:val="00E64522"/>
    <w:rsid w:val="00E647C0"/>
    <w:rsid w:val="00E6538B"/>
    <w:rsid w:val="00E65449"/>
    <w:rsid w:val="00E65986"/>
    <w:rsid w:val="00E660FC"/>
    <w:rsid w:val="00E666B4"/>
    <w:rsid w:val="00E67123"/>
    <w:rsid w:val="00E6751C"/>
    <w:rsid w:val="00E6776D"/>
    <w:rsid w:val="00E679F2"/>
    <w:rsid w:val="00E67BA8"/>
    <w:rsid w:val="00E70127"/>
    <w:rsid w:val="00E710C2"/>
    <w:rsid w:val="00E71678"/>
    <w:rsid w:val="00E718E9"/>
    <w:rsid w:val="00E71E42"/>
    <w:rsid w:val="00E72FF9"/>
    <w:rsid w:val="00E73424"/>
    <w:rsid w:val="00E735D9"/>
    <w:rsid w:val="00E74009"/>
    <w:rsid w:val="00E74807"/>
    <w:rsid w:val="00E74E83"/>
    <w:rsid w:val="00E7513A"/>
    <w:rsid w:val="00E7518B"/>
    <w:rsid w:val="00E7560B"/>
    <w:rsid w:val="00E7595F"/>
    <w:rsid w:val="00E76017"/>
    <w:rsid w:val="00E7734E"/>
    <w:rsid w:val="00E7748F"/>
    <w:rsid w:val="00E77836"/>
    <w:rsid w:val="00E81667"/>
    <w:rsid w:val="00E81D40"/>
    <w:rsid w:val="00E81E4F"/>
    <w:rsid w:val="00E820A4"/>
    <w:rsid w:val="00E82183"/>
    <w:rsid w:val="00E8239E"/>
    <w:rsid w:val="00E82575"/>
    <w:rsid w:val="00E82993"/>
    <w:rsid w:val="00E829FE"/>
    <w:rsid w:val="00E82BDD"/>
    <w:rsid w:val="00E82C42"/>
    <w:rsid w:val="00E83370"/>
    <w:rsid w:val="00E83845"/>
    <w:rsid w:val="00E83E4A"/>
    <w:rsid w:val="00E84931"/>
    <w:rsid w:val="00E849F3"/>
    <w:rsid w:val="00E854A7"/>
    <w:rsid w:val="00E8582F"/>
    <w:rsid w:val="00E85F1C"/>
    <w:rsid w:val="00E8652F"/>
    <w:rsid w:val="00E8659E"/>
    <w:rsid w:val="00E87422"/>
    <w:rsid w:val="00E90220"/>
    <w:rsid w:val="00E9041A"/>
    <w:rsid w:val="00E91261"/>
    <w:rsid w:val="00E91710"/>
    <w:rsid w:val="00E91A64"/>
    <w:rsid w:val="00E929A3"/>
    <w:rsid w:val="00E93D75"/>
    <w:rsid w:val="00E9411A"/>
    <w:rsid w:val="00E94754"/>
    <w:rsid w:val="00E94F33"/>
    <w:rsid w:val="00E94F71"/>
    <w:rsid w:val="00E956CC"/>
    <w:rsid w:val="00E95882"/>
    <w:rsid w:val="00E95CB2"/>
    <w:rsid w:val="00E964A4"/>
    <w:rsid w:val="00E9706B"/>
    <w:rsid w:val="00E976AC"/>
    <w:rsid w:val="00EA0948"/>
    <w:rsid w:val="00EA10C1"/>
    <w:rsid w:val="00EA14B5"/>
    <w:rsid w:val="00EA48D4"/>
    <w:rsid w:val="00EA548B"/>
    <w:rsid w:val="00EA6237"/>
    <w:rsid w:val="00EA633F"/>
    <w:rsid w:val="00EA6467"/>
    <w:rsid w:val="00EA68BC"/>
    <w:rsid w:val="00EA712C"/>
    <w:rsid w:val="00EA7A6E"/>
    <w:rsid w:val="00EA7B5B"/>
    <w:rsid w:val="00EB100D"/>
    <w:rsid w:val="00EB14D7"/>
    <w:rsid w:val="00EB1995"/>
    <w:rsid w:val="00EB1A18"/>
    <w:rsid w:val="00EB200E"/>
    <w:rsid w:val="00EB29B4"/>
    <w:rsid w:val="00EB2C37"/>
    <w:rsid w:val="00EB333B"/>
    <w:rsid w:val="00EB416B"/>
    <w:rsid w:val="00EB459F"/>
    <w:rsid w:val="00EB5229"/>
    <w:rsid w:val="00EB53D0"/>
    <w:rsid w:val="00EB577D"/>
    <w:rsid w:val="00EB75D2"/>
    <w:rsid w:val="00EB7B2B"/>
    <w:rsid w:val="00EC0075"/>
    <w:rsid w:val="00EC0535"/>
    <w:rsid w:val="00EC1510"/>
    <w:rsid w:val="00EC17C1"/>
    <w:rsid w:val="00EC1A99"/>
    <w:rsid w:val="00EC1F20"/>
    <w:rsid w:val="00EC2BA5"/>
    <w:rsid w:val="00EC392B"/>
    <w:rsid w:val="00EC4ED2"/>
    <w:rsid w:val="00EC536D"/>
    <w:rsid w:val="00EC5AA9"/>
    <w:rsid w:val="00EC6375"/>
    <w:rsid w:val="00EC6A60"/>
    <w:rsid w:val="00EC745A"/>
    <w:rsid w:val="00EC7D4A"/>
    <w:rsid w:val="00ED0C96"/>
    <w:rsid w:val="00ED15C5"/>
    <w:rsid w:val="00ED173D"/>
    <w:rsid w:val="00ED2752"/>
    <w:rsid w:val="00ED28B4"/>
    <w:rsid w:val="00ED3753"/>
    <w:rsid w:val="00ED4193"/>
    <w:rsid w:val="00ED5ECC"/>
    <w:rsid w:val="00ED67E6"/>
    <w:rsid w:val="00ED689C"/>
    <w:rsid w:val="00ED6E0F"/>
    <w:rsid w:val="00ED6EAE"/>
    <w:rsid w:val="00EE01D4"/>
    <w:rsid w:val="00EE0A4D"/>
    <w:rsid w:val="00EE0B22"/>
    <w:rsid w:val="00EE2CA5"/>
    <w:rsid w:val="00EE3342"/>
    <w:rsid w:val="00EE3811"/>
    <w:rsid w:val="00EE3D41"/>
    <w:rsid w:val="00EE42CB"/>
    <w:rsid w:val="00EE4919"/>
    <w:rsid w:val="00EE5259"/>
    <w:rsid w:val="00EE5387"/>
    <w:rsid w:val="00EE54DE"/>
    <w:rsid w:val="00EE54EF"/>
    <w:rsid w:val="00EE5BBF"/>
    <w:rsid w:val="00EE5FC6"/>
    <w:rsid w:val="00EE678D"/>
    <w:rsid w:val="00EE6B0B"/>
    <w:rsid w:val="00EE702F"/>
    <w:rsid w:val="00EE78B2"/>
    <w:rsid w:val="00EF06DD"/>
    <w:rsid w:val="00EF10C2"/>
    <w:rsid w:val="00EF14F5"/>
    <w:rsid w:val="00EF3182"/>
    <w:rsid w:val="00EF3FC3"/>
    <w:rsid w:val="00EF4D9A"/>
    <w:rsid w:val="00EF514A"/>
    <w:rsid w:val="00EF5542"/>
    <w:rsid w:val="00EF57A4"/>
    <w:rsid w:val="00EF60FE"/>
    <w:rsid w:val="00EF6D97"/>
    <w:rsid w:val="00EF7417"/>
    <w:rsid w:val="00EF77AF"/>
    <w:rsid w:val="00F0025B"/>
    <w:rsid w:val="00F003CD"/>
    <w:rsid w:val="00F008E8"/>
    <w:rsid w:val="00F00D5A"/>
    <w:rsid w:val="00F010D4"/>
    <w:rsid w:val="00F01627"/>
    <w:rsid w:val="00F02598"/>
    <w:rsid w:val="00F0263B"/>
    <w:rsid w:val="00F03EBC"/>
    <w:rsid w:val="00F04157"/>
    <w:rsid w:val="00F04234"/>
    <w:rsid w:val="00F0458C"/>
    <w:rsid w:val="00F04C4D"/>
    <w:rsid w:val="00F050B3"/>
    <w:rsid w:val="00F052B9"/>
    <w:rsid w:val="00F0564B"/>
    <w:rsid w:val="00F058E6"/>
    <w:rsid w:val="00F05D94"/>
    <w:rsid w:val="00F065A6"/>
    <w:rsid w:val="00F1086B"/>
    <w:rsid w:val="00F115E0"/>
    <w:rsid w:val="00F11CA3"/>
    <w:rsid w:val="00F11DE0"/>
    <w:rsid w:val="00F11E19"/>
    <w:rsid w:val="00F124ED"/>
    <w:rsid w:val="00F12B46"/>
    <w:rsid w:val="00F1302E"/>
    <w:rsid w:val="00F131A2"/>
    <w:rsid w:val="00F136EC"/>
    <w:rsid w:val="00F1416E"/>
    <w:rsid w:val="00F14E00"/>
    <w:rsid w:val="00F154AD"/>
    <w:rsid w:val="00F15ECB"/>
    <w:rsid w:val="00F163CF"/>
    <w:rsid w:val="00F17378"/>
    <w:rsid w:val="00F204CD"/>
    <w:rsid w:val="00F20A73"/>
    <w:rsid w:val="00F20B0C"/>
    <w:rsid w:val="00F20EDF"/>
    <w:rsid w:val="00F216CA"/>
    <w:rsid w:val="00F22009"/>
    <w:rsid w:val="00F22094"/>
    <w:rsid w:val="00F22430"/>
    <w:rsid w:val="00F227F8"/>
    <w:rsid w:val="00F22AAA"/>
    <w:rsid w:val="00F22AD4"/>
    <w:rsid w:val="00F22B7D"/>
    <w:rsid w:val="00F22C3D"/>
    <w:rsid w:val="00F259CF"/>
    <w:rsid w:val="00F269F2"/>
    <w:rsid w:val="00F26D4B"/>
    <w:rsid w:val="00F27F31"/>
    <w:rsid w:val="00F30132"/>
    <w:rsid w:val="00F30153"/>
    <w:rsid w:val="00F301FE"/>
    <w:rsid w:val="00F30860"/>
    <w:rsid w:val="00F30A47"/>
    <w:rsid w:val="00F30C01"/>
    <w:rsid w:val="00F30F4A"/>
    <w:rsid w:val="00F31962"/>
    <w:rsid w:val="00F31D97"/>
    <w:rsid w:val="00F323FE"/>
    <w:rsid w:val="00F325A2"/>
    <w:rsid w:val="00F32618"/>
    <w:rsid w:val="00F3295F"/>
    <w:rsid w:val="00F32E40"/>
    <w:rsid w:val="00F340F9"/>
    <w:rsid w:val="00F342AE"/>
    <w:rsid w:val="00F346F3"/>
    <w:rsid w:val="00F348CE"/>
    <w:rsid w:val="00F34B70"/>
    <w:rsid w:val="00F34C22"/>
    <w:rsid w:val="00F35DAB"/>
    <w:rsid w:val="00F3797D"/>
    <w:rsid w:val="00F40C53"/>
    <w:rsid w:val="00F41BD2"/>
    <w:rsid w:val="00F41E1F"/>
    <w:rsid w:val="00F42713"/>
    <w:rsid w:val="00F42764"/>
    <w:rsid w:val="00F43A3A"/>
    <w:rsid w:val="00F440A9"/>
    <w:rsid w:val="00F4478D"/>
    <w:rsid w:val="00F4548C"/>
    <w:rsid w:val="00F458DF"/>
    <w:rsid w:val="00F45D50"/>
    <w:rsid w:val="00F460B5"/>
    <w:rsid w:val="00F4635B"/>
    <w:rsid w:val="00F46DCA"/>
    <w:rsid w:val="00F46EF7"/>
    <w:rsid w:val="00F471C0"/>
    <w:rsid w:val="00F47A39"/>
    <w:rsid w:val="00F47CF5"/>
    <w:rsid w:val="00F50C68"/>
    <w:rsid w:val="00F511D6"/>
    <w:rsid w:val="00F51504"/>
    <w:rsid w:val="00F51E38"/>
    <w:rsid w:val="00F52255"/>
    <w:rsid w:val="00F52C3D"/>
    <w:rsid w:val="00F53C1A"/>
    <w:rsid w:val="00F53EF9"/>
    <w:rsid w:val="00F54E30"/>
    <w:rsid w:val="00F560A7"/>
    <w:rsid w:val="00F5719D"/>
    <w:rsid w:val="00F57446"/>
    <w:rsid w:val="00F578EF"/>
    <w:rsid w:val="00F57DB6"/>
    <w:rsid w:val="00F60791"/>
    <w:rsid w:val="00F60A2D"/>
    <w:rsid w:val="00F6121D"/>
    <w:rsid w:val="00F6174D"/>
    <w:rsid w:val="00F626F1"/>
    <w:rsid w:val="00F63AAF"/>
    <w:rsid w:val="00F647D4"/>
    <w:rsid w:val="00F64FA3"/>
    <w:rsid w:val="00F65EA1"/>
    <w:rsid w:val="00F66523"/>
    <w:rsid w:val="00F665B6"/>
    <w:rsid w:val="00F6688B"/>
    <w:rsid w:val="00F67361"/>
    <w:rsid w:val="00F703D6"/>
    <w:rsid w:val="00F70E92"/>
    <w:rsid w:val="00F7192E"/>
    <w:rsid w:val="00F71F1A"/>
    <w:rsid w:val="00F71F5F"/>
    <w:rsid w:val="00F72F15"/>
    <w:rsid w:val="00F735FB"/>
    <w:rsid w:val="00F739D1"/>
    <w:rsid w:val="00F73E89"/>
    <w:rsid w:val="00F74198"/>
    <w:rsid w:val="00F7420D"/>
    <w:rsid w:val="00F74533"/>
    <w:rsid w:val="00F75141"/>
    <w:rsid w:val="00F75651"/>
    <w:rsid w:val="00F757DE"/>
    <w:rsid w:val="00F7636E"/>
    <w:rsid w:val="00F7653B"/>
    <w:rsid w:val="00F7721D"/>
    <w:rsid w:val="00F773AB"/>
    <w:rsid w:val="00F800AC"/>
    <w:rsid w:val="00F816F3"/>
    <w:rsid w:val="00F826A9"/>
    <w:rsid w:val="00F82888"/>
    <w:rsid w:val="00F8289A"/>
    <w:rsid w:val="00F828B6"/>
    <w:rsid w:val="00F82AFF"/>
    <w:rsid w:val="00F82B93"/>
    <w:rsid w:val="00F82E7A"/>
    <w:rsid w:val="00F838A1"/>
    <w:rsid w:val="00F840D5"/>
    <w:rsid w:val="00F8417B"/>
    <w:rsid w:val="00F85544"/>
    <w:rsid w:val="00F86A1A"/>
    <w:rsid w:val="00F878F3"/>
    <w:rsid w:val="00F87936"/>
    <w:rsid w:val="00F90350"/>
    <w:rsid w:val="00F9094B"/>
    <w:rsid w:val="00F90E43"/>
    <w:rsid w:val="00F9132C"/>
    <w:rsid w:val="00F92361"/>
    <w:rsid w:val="00F9351D"/>
    <w:rsid w:val="00F935A4"/>
    <w:rsid w:val="00F93656"/>
    <w:rsid w:val="00F93A41"/>
    <w:rsid w:val="00F93A4A"/>
    <w:rsid w:val="00F93ADA"/>
    <w:rsid w:val="00F94064"/>
    <w:rsid w:val="00F95650"/>
    <w:rsid w:val="00F95CE7"/>
    <w:rsid w:val="00F95DF8"/>
    <w:rsid w:val="00F961E4"/>
    <w:rsid w:val="00F967B9"/>
    <w:rsid w:val="00F96B89"/>
    <w:rsid w:val="00F96E09"/>
    <w:rsid w:val="00FA0C7F"/>
    <w:rsid w:val="00FA29C3"/>
    <w:rsid w:val="00FA30D0"/>
    <w:rsid w:val="00FA3189"/>
    <w:rsid w:val="00FA339D"/>
    <w:rsid w:val="00FA3524"/>
    <w:rsid w:val="00FA3F5C"/>
    <w:rsid w:val="00FA5B6D"/>
    <w:rsid w:val="00FA5E3F"/>
    <w:rsid w:val="00FA622F"/>
    <w:rsid w:val="00FA6350"/>
    <w:rsid w:val="00FA65FC"/>
    <w:rsid w:val="00FA66DA"/>
    <w:rsid w:val="00FA6F83"/>
    <w:rsid w:val="00FA7A18"/>
    <w:rsid w:val="00FB004F"/>
    <w:rsid w:val="00FB040B"/>
    <w:rsid w:val="00FB054F"/>
    <w:rsid w:val="00FB07A2"/>
    <w:rsid w:val="00FB0C59"/>
    <w:rsid w:val="00FB19C4"/>
    <w:rsid w:val="00FB1DE9"/>
    <w:rsid w:val="00FB1EFE"/>
    <w:rsid w:val="00FB1F7D"/>
    <w:rsid w:val="00FB30D2"/>
    <w:rsid w:val="00FB3AE8"/>
    <w:rsid w:val="00FB5C32"/>
    <w:rsid w:val="00FB63C4"/>
    <w:rsid w:val="00FB6A51"/>
    <w:rsid w:val="00FB763C"/>
    <w:rsid w:val="00FC0900"/>
    <w:rsid w:val="00FC0E13"/>
    <w:rsid w:val="00FC136C"/>
    <w:rsid w:val="00FC14E7"/>
    <w:rsid w:val="00FC1BAA"/>
    <w:rsid w:val="00FC1F33"/>
    <w:rsid w:val="00FC20A5"/>
    <w:rsid w:val="00FC255D"/>
    <w:rsid w:val="00FC289E"/>
    <w:rsid w:val="00FC2E38"/>
    <w:rsid w:val="00FC37A1"/>
    <w:rsid w:val="00FC3C24"/>
    <w:rsid w:val="00FC42F4"/>
    <w:rsid w:val="00FC4B79"/>
    <w:rsid w:val="00FC5936"/>
    <w:rsid w:val="00FC5A06"/>
    <w:rsid w:val="00FC628C"/>
    <w:rsid w:val="00FC6604"/>
    <w:rsid w:val="00FC6A75"/>
    <w:rsid w:val="00FC766E"/>
    <w:rsid w:val="00FD012D"/>
    <w:rsid w:val="00FD0274"/>
    <w:rsid w:val="00FD086F"/>
    <w:rsid w:val="00FD1218"/>
    <w:rsid w:val="00FD136E"/>
    <w:rsid w:val="00FD1525"/>
    <w:rsid w:val="00FD1982"/>
    <w:rsid w:val="00FD2254"/>
    <w:rsid w:val="00FD2D9D"/>
    <w:rsid w:val="00FD33A4"/>
    <w:rsid w:val="00FD3C05"/>
    <w:rsid w:val="00FD3D43"/>
    <w:rsid w:val="00FD4302"/>
    <w:rsid w:val="00FD4387"/>
    <w:rsid w:val="00FD461C"/>
    <w:rsid w:val="00FD55F6"/>
    <w:rsid w:val="00FD6BCA"/>
    <w:rsid w:val="00FD6C7A"/>
    <w:rsid w:val="00FD70AB"/>
    <w:rsid w:val="00FD7CF1"/>
    <w:rsid w:val="00FE1009"/>
    <w:rsid w:val="00FE127B"/>
    <w:rsid w:val="00FE27C4"/>
    <w:rsid w:val="00FE2D4F"/>
    <w:rsid w:val="00FE3AE7"/>
    <w:rsid w:val="00FE3E8F"/>
    <w:rsid w:val="00FE4160"/>
    <w:rsid w:val="00FE48FF"/>
    <w:rsid w:val="00FE4AD6"/>
    <w:rsid w:val="00FE50BA"/>
    <w:rsid w:val="00FE6B72"/>
    <w:rsid w:val="00FE7E62"/>
    <w:rsid w:val="00FF0FF8"/>
    <w:rsid w:val="00FF1118"/>
    <w:rsid w:val="00FF1CB9"/>
    <w:rsid w:val="00FF2C33"/>
    <w:rsid w:val="00FF326B"/>
    <w:rsid w:val="00FF3D64"/>
    <w:rsid w:val="00FF4434"/>
    <w:rsid w:val="00FF5C1C"/>
    <w:rsid w:val="00FF6933"/>
    <w:rsid w:val="00FF69EB"/>
    <w:rsid w:val="00FF6C32"/>
    <w:rsid w:val="00FF7377"/>
    <w:rsid w:val="00FF740E"/>
    <w:rsid w:val="00FF762B"/>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0"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autoRedefine/>
    <w:qFormat/>
    <w:rsid w:val="00C02E07"/>
    <w:p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ind w:left="360"/>
      <w:jc w:val="both"/>
      <w:outlineLvl w:val="0"/>
    </w:pPr>
    <w:rPr>
      <w:b/>
      <w:bCs/>
      <w:caps/>
      <w:color w:val="FFFFFF" w:themeColor="background1"/>
      <w:spacing w:val="15"/>
      <w:sz w:val="24"/>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autoRedefine/>
    <w:qFormat/>
    <w:rsid w:val="00C02E07"/>
    <w:pPr>
      <w:numPr>
        <w:numId w:val="32"/>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H21 Char1,H22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uiPriority w:val="39"/>
    <w:qFormat/>
    <w:pPr>
      <w:outlineLvl w:val="9"/>
    </w:pPr>
  </w:style>
  <w:style w:type="paragraph" w:styleId="TOC1">
    <w:name w:val="toc 1"/>
    <w:basedOn w:val="Normal"/>
    <w:next w:val="Normal"/>
    <w:autoRedefine/>
    <w:uiPriority w:val="39"/>
    <w:unhideWhenUsed/>
    <w:rsid w:val="007A4049"/>
    <w:pPr>
      <w:tabs>
        <w:tab w:val="left" w:pos="720"/>
        <w:tab w:val="right" w:leader="dot" w:pos="9990"/>
      </w:tabs>
      <w:spacing w:after="100"/>
      <w:ind w:left="450"/>
      <w:jc w:val="center"/>
    </w:pPr>
    <w:rPr>
      <w:rFonts w:asciiTheme="minorHAnsi" w:hAnsiTheme="minorHAnsi" w:cstheme="minorHAnsi"/>
      <w:b/>
      <w:caps/>
      <w:noProof/>
      <w:color w:val="000000" w:themeColor="text1"/>
      <w:sz w:val="28"/>
      <w:szCs w:val="28"/>
    </w:rPr>
  </w:style>
  <w:style w:type="paragraph" w:styleId="TOC2">
    <w:name w:val="toc 2"/>
    <w:basedOn w:val="Normal"/>
    <w:next w:val="Normal"/>
    <w:autoRedefine/>
    <w:uiPriority w:val="39"/>
    <w:unhideWhenUsed/>
    <w:rsid w:val="00472D9A"/>
    <w:pPr>
      <w:tabs>
        <w:tab w:val="left" w:pos="1080"/>
        <w:tab w:val="right" w:leader="dot" w:pos="9990"/>
      </w:tabs>
      <w:spacing w:after="100"/>
      <w:ind w:left="450"/>
    </w:pPr>
    <w:rPr>
      <w:rFonts w:asciiTheme="minorHAnsi" w:hAnsiTheme="minorHAnsi" w:cs="Arial"/>
      <w:noProof/>
      <w:sz w:val="24"/>
      <w:szCs w:val="24"/>
      <w:lang w:val="en-GB"/>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1"/>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0"/>
      </w:numPr>
      <w:pBdr>
        <w:top w:val="none" w:sz="0" w:space="0" w:color="auto"/>
        <w:left w:val="none" w:sz="0" w:space="0" w:color="auto"/>
        <w:bottom w:val="none" w:sz="0" w:space="0" w:color="auto"/>
        <w:right w:val="none" w:sz="0" w:space="0" w:color="auto"/>
      </w:pBdr>
      <w:shd w:val="clear" w:color="auto" w:fill="auto"/>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1"/>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1"/>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1"/>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1"/>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1"/>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2"/>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3"/>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4"/>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5"/>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C02E07"/>
    <w:rPr>
      <w:caps/>
      <w:spacing w:val="15"/>
      <w:sz w:val="22"/>
      <w:szCs w:val="22"/>
      <w:shd w:val="clear" w:color="auto" w:fill="DBE5F1"/>
      <w:lang w:bidi="en-US"/>
    </w:rPr>
  </w:style>
  <w:style w:type="paragraph" w:customStyle="1" w:styleId="FigureTitle">
    <w:name w:val="Figure Title"/>
    <w:basedOn w:val="Normal"/>
    <w:qFormat/>
    <w:rsid w:val="008F5EAC"/>
    <w:pPr>
      <w:numPr>
        <w:numId w:val="6"/>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7"/>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F8417B"/>
    <w:rPr>
      <w:rFonts w:ascii="Courier New" w:eastAsia="Times New Roman" w:hAnsi="Courier New" w:cs="Courier New"/>
      <w:sz w:val="20"/>
      <w:szCs w:val="20"/>
    </w:rPr>
  </w:style>
  <w:style w:type="table" w:customStyle="1" w:styleId="TableGrid2">
    <w:name w:val="Table Grid2"/>
    <w:basedOn w:val="TableNormal"/>
    <w:next w:val="TableGrid"/>
    <w:uiPriority w:val="59"/>
    <w:rsid w:val="00621E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0"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autoRedefine/>
    <w:qFormat/>
    <w:rsid w:val="00C02E07"/>
    <w:p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ind w:left="360"/>
      <w:jc w:val="both"/>
      <w:outlineLvl w:val="0"/>
    </w:pPr>
    <w:rPr>
      <w:b/>
      <w:bCs/>
      <w:caps/>
      <w:color w:val="FFFFFF" w:themeColor="background1"/>
      <w:spacing w:val="15"/>
      <w:sz w:val="24"/>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autoRedefine/>
    <w:qFormat/>
    <w:rsid w:val="00C02E07"/>
    <w:pPr>
      <w:numPr>
        <w:numId w:val="32"/>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H21 Char1,H22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uiPriority w:val="39"/>
    <w:qFormat/>
    <w:pPr>
      <w:outlineLvl w:val="9"/>
    </w:pPr>
  </w:style>
  <w:style w:type="paragraph" w:styleId="TOC1">
    <w:name w:val="toc 1"/>
    <w:basedOn w:val="Normal"/>
    <w:next w:val="Normal"/>
    <w:autoRedefine/>
    <w:uiPriority w:val="39"/>
    <w:unhideWhenUsed/>
    <w:rsid w:val="007A4049"/>
    <w:pPr>
      <w:tabs>
        <w:tab w:val="left" w:pos="720"/>
        <w:tab w:val="right" w:leader="dot" w:pos="9990"/>
      </w:tabs>
      <w:spacing w:after="100"/>
      <w:ind w:left="450"/>
      <w:jc w:val="center"/>
    </w:pPr>
    <w:rPr>
      <w:rFonts w:asciiTheme="minorHAnsi" w:hAnsiTheme="minorHAnsi" w:cstheme="minorHAnsi"/>
      <w:b/>
      <w:caps/>
      <w:noProof/>
      <w:color w:val="000000" w:themeColor="text1"/>
      <w:sz w:val="28"/>
      <w:szCs w:val="28"/>
    </w:rPr>
  </w:style>
  <w:style w:type="paragraph" w:styleId="TOC2">
    <w:name w:val="toc 2"/>
    <w:basedOn w:val="Normal"/>
    <w:next w:val="Normal"/>
    <w:autoRedefine/>
    <w:uiPriority w:val="39"/>
    <w:unhideWhenUsed/>
    <w:rsid w:val="00472D9A"/>
    <w:pPr>
      <w:tabs>
        <w:tab w:val="left" w:pos="1080"/>
        <w:tab w:val="right" w:leader="dot" w:pos="9990"/>
      </w:tabs>
      <w:spacing w:after="100"/>
      <w:ind w:left="450"/>
    </w:pPr>
    <w:rPr>
      <w:rFonts w:asciiTheme="minorHAnsi" w:hAnsiTheme="minorHAnsi" w:cs="Arial"/>
      <w:noProof/>
      <w:sz w:val="24"/>
      <w:szCs w:val="24"/>
      <w:lang w:val="en-GB"/>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1"/>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0"/>
      </w:numPr>
      <w:pBdr>
        <w:top w:val="none" w:sz="0" w:space="0" w:color="auto"/>
        <w:left w:val="none" w:sz="0" w:space="0" w:color="auto"/>
        <w:bottom w:val="none" w:sz="0" w:space="0" w:color="auto"/>
        <w:right w:val="none" w:sz="0" w:space="0" w:color="auto"/>
      </w:pBdr>
      <w:shd w:val="clear" w:color="auto" w:fill="auto"/>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1"/>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1"/>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1"/>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1"/>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1"/>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2"/>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3"/>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4"/>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5"/>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C02E07"/>
    <w:rPr>
      <w:caps/>
      <w:spacing w:val="15"/>
      <w:sz w:val="22"/>
      <w:szCs w:val="22"/>
      <w:shd w:val="clear" w:color="auto" w:fill="DBE5F1"/>
      <w:lang w:bidi="en-US"/>
    </w:rPr>
  </w:style>
  <w:style w:type="paragraph" w:customStyle="1" w:styleId="FigureTitle">
    <w:name w:val="Figure Title"/>
    <w:basedOn w:val="Normal"/>
    <w:qFormat/>
    <w:rsid w:val="008F5EAC"/>
    <w:pPr>
      <w:numPr>
        <w:numId w:val="6"/>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7"/>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F8417B"/>
    <w:rPr>
      <w:rFonts w:ascii="Courier New" w:eastAsia="Times New Roman" w:hAnsi="Courier New" w:cs="Courier New"/>
      <w:sz w:val="20"/>
      <w:szCs w:val="20"/>
    </w:rPr>
  </w:style>
  <w:style w:type="table" w:customStyle="1" w:styleId="TableGrid2">
    <w:name w:val="Table Grid2"/>
    <w:basedOn w:val="TableNormal"/>
    <w:next w:val="TableGrid"/>
    <w:uiPriority w:val="59"/>
    <w:rsid w:val="00621E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30615650">
      <w:bodyDiv w:val="1"/>
      <w:marLeft w:val="0"/>
      <w:marRight w:val="0"/>
      <w:marTop w:val="0"/>
      <w:marBottom w:val="0"/>
      <w:divBdr>
        <w:top w:val="none" w:sz="0" w:space="0" w:color="auto"/>
        <w:left w:val="none" w:sz="0" w:space="0" w:color="auto"/>
        <w:bottom w:val="none" w:sz="0" w:space="0" w:color="auto"/>
        <w:right w:val="none" w:sz="0" w:space="0" w:color="auto"/>
      </w:divBdr>
    </w:div>
    <w:div w:id="63652188">
      <w:bodyDiv w:val="1"/>
      <w:marLeft w:val="0"/>
      <w:marRight w:val="0"/>
      <w:marTop w:val="0"/>
      <w:marBottom w:val="0"/>
      <w:divBdr>
        <w:top w:val="none" w:sz="0" w:space="0" w:color="auto"/>
        <w:left w:val="none" w:sz="0" w:space="0" w:color="auto"/>
        <w:bottom w:val="none" w:sz="0" w:space="0" w:color="auto"/>
        <w:right w:val="none" w:sz="0" w:space="0" w:color="auto"/>
      </w:divBdr>
    </w:div>
    <w:div w:id="6391507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83440">
      <w:bodyDiv w:val="1"/>
      <w:marLeft w:val="0"/>
      <w:marRight w:val="0"/>
      <w:marTop w:val="0"/>
      <w:marBottom w:val="0"/>
      <w:divBdr>
        <w:top w:val="none" w:sz="0" w:space="0" w:color="auto"/>
        <w:left w:val="none" w:sz="0" w:space="0" w:color="auto"/>
        <w:bottom w:val="none" w:sz="0" w:space="0" w:color="auto"/>
        <w:right w:val="none" w:sz="0" w:space="0" w:color="auto"/>
      </w:divBdr>
    </w:div>
    <w:div w:id="92870940">
      <w:bodyDiv w:val="1"/>
      <w:marLeft w:val="0"/>
      <w:marRight w:val="0"/>
      <w:marTop w:val="0"/>
      <w:marBottom w:val="0"/>
      <w:divBdr>
        <w:top w:val="none" w:sz="0" w:space="0" w:color="auto"/>
        <w:left w:val="none" w:sz="0" w:space="0" w:color="auto"/>
        <w:bottom w:val="none" w:sz="0" w:space="0" w:color="auto"/>
        <w:right w:val="none" w:sz="0" w:space="0" w:color="auto"/>
      </w:divBdr>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36921493">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47404860">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2619328">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26306380">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54746273">
      <w:bodyDiv w:val="1"/>
      <w:marLeft w:val="0"/>
      <w:marRight w:val="0"/>
      <w:marTop w:val="0"/>
      <w:marBottom w:val="0"/>
      <w:divBdr>
        <w:top w:val="none" w:sz="0" w:space="0" w:color="auto"/>
        <w:left w:val="none" w:sz="0" w:space="0" w:color="auto"/>
        <w:bottom w:val="none" w:sz="0" w:space="0" w:color="auto"/>
        <w:right w:val="none" w:sz="0" w:space="0" w:color="auto"/>
      </w:divBdr>
    </w:div>
    <w:div w:id="264391188">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0243852">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52558125">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499124820">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9771176">
      <w:bodyDiv w:val="1"/>
      <w:marLeft w:val="0"/>
      <w:marRight w:val="0"/>
      <w:marTop w:val="0"/>
      <w:marBottom w:val="0"/>
      <w:divBdr>
        <w:top w:val="none" w:sz="0" w:space="0" w:color="auto"/>
        <w:left w:val="none" w:sz="0" w:space="0" w:color="auto"/>
        <w:bottom w:val="none" w:sz="0" w:space="0" w:color="auto"/>
        <w:right w:val="none" w:sz="0" w:space="0" w:color="auto"/>
      </w:divBdr>
    </w:div>
    <w:div w:id="694767734">
      <w:bodyDiv w:val="1"/>
      <w:marLeft w:val="0"/>
      <w:marRight w:val="0"/>
      <w:marTop w:val="0"/>
      <w:marBottom w:val="0"/>
      <w:divBdr>
        <w:top w:val="none" w:sz="0" w:space="0" w:color="auto"/>
        <w:left w:val="none" w:sz="0" w:space="0" w:color="auto"/>
        <w:bottom w:val="none" w:sz="0" w:space="0" w:color="auto"/>
        <w:right w:val="none" w:sz="0" w:space="0" w:color="auto"/>
      </w:divBdr>
    </w:div>
    <w:div w:id="752162857">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83383297">
      <w:bodyDiv w:val="1"/>
      <w:marLeft w:val="0"/>
      <w:marRight w:val="0"/>
      <w:marTop w:val="0"/>
      <w:marBottom w:val="0"/>
      <w:divBdr>
        <w:top w:val="none" w:sz="0" w:space="0" w:color="auto"/>
        <w:left w:val="none" w:sz="0" w:space="0" w:color="auto"/>
        <w:bottom w:val="none" w:sz="0" w:space="0" w:color="auto"/>
        <w:right w:val="none" w:sz="0" w:space="0" w:color="auto"/>
      </w:divBdr>
    </w:div>
    <w:div w:id="783963336">
      <w:bodyDiv w:val="1"/>
      <w:marLeft w:val="0"/>
      <w:marRight w:val="0"/>
      <w:marTop w:val="0"/>
      <w:marBottom w:val="0"/>
      <w:divBdr>
        <w:top w:val="none" w:sz="0" w:space="0" w:color="auto"/>
        <w:left w:val="none" w:sz="0" w:space="0" w:color="auto"/>
        <w:bottom w:val="none" w:sz="0" w:space="0" w:color="auto"/>
        <w:right w:val="none" w:sz="0" w:space="0" w:color="auto"/>
      </w:divBdr>
    </w:div>
    <w:div w:id="790513999">
      <w:bodyDiv w:val="1"/>
      <w:marLeft w:val="0"/>
      <w:marRight w:val="0"/>
      <w:marTop w:val="0"/>
      <w:marBottom w:val="0"/>
      <w:divBdr>
        <w:top w:val="none" w:sz="0" w:space="0" w:color="auto"/>
        <w:left w:val="none" w:sz="0" w:space="0" w:color="auto"/>
        <w:bottom w:val="none" w:sz="0" w:space="0" w:color="auto"/>
        <w:right w:val="none" w:sz="0" w:space="0" w:color="auto"/>
      </w:divBdr>
    </w:div>
    <w:div w:id="79444435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797573374">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888490937">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55067980">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03509763">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36735358">
      <w:bodyDiv w:val="1"/>
      <w:marLeft w:val="0"/>
      <w:marRight w:val="0"/>
      <w:marTop w:val="0"/>
      <w:marBottom w:val="0"/>
      <w:divBdr>
        <w:top w:val="none" w:sz="0" w:space="0" w:color="auto"/>
        <w:left w:val="none" w:sz="0" w:space="0" w:color="auto"/>
        <w:bottom w:val="none" w:sz="0" w:space="0" w:color="auto"/>
        <w:right w:val="none" w:sz="0" w:space="0" w:color="auto"/>
      </w:divBdr>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818740">
      <w:bodyDiv w:val="1"/>
      <w:marLeft w:val="0"/>
      <w:marRight w:val="0"/>
      <w:marTop w:val="0"/>
      <w:marBottom w:val="0"/>
      <w:divBdr>
        <w:top w:val="none" w:sz="0" w:space="0" w:color="auto"/>
        <w:left w:val="none" w:sz="0" w:space="0" w:color="auto"/>
        <w:bottom w:val="none" w:sz="0" w:space="0" w:color="auto"/>
        <w:right w:val="none" w:sz="0" w:space="0" w:color="auto"/>
      </w:divBdr>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439410">
      <w:bodyDiv w:val="1"/>
      <w:marLeft w:val="0"/>
      <w:marRight w:val="0"/>
      <w:marTop w:val="0"/>
      <w:marBottom w:val="0"/>
      <w:divBdr>
        <w:top w:val="none" w:sz="0" w:space="0" w:color="auto"/>
        <w:left w:val="none" w:sz="0" w:space="0" w:color="auto"/>
        <w:bottom w:val="none" w:sz="0" w:space="0" w:color="auto"/>
        <w:right w:val="none" w:sz="0" w:space="0" w:color="auto"/>
      </w:divBdr>
    </w:div>
    <w:div w:id="1179740075">
      <w:bodyDiv w:val="1"/>
      <w:marLeft w:val="0"/>
      <w:marRight w:val="0"/>
      <w:marTop w:val="0"/>
      <w:marBottom w:val="0"/>
      <w:divBdr>
        <w:top w:val="none" w:sz="0" w:space="0" w:color="auto"/>
        <w:left w:val="none" w:sz="0" w:space="0" w:color="auto"/>
        <w:bottom w:val="none" w:sz="0" w:space="0" w:color="auto"/>
        <w:right w:val="none" w:sz="0" w:space="0" w:color="auto"/>
      </w:divBdr>
    </w:div>
    <w:div w:id="1184250491">
      <w:bodyDiv w:val="1"/>
      <w:marLeft w:val="0"/>
      <w:marRight w:val="0"/>
      <w:marTop w:val="0"/>
      <w:marBottom w:val="0"/>
      <w:divBdr>
        <w:top w:val="none" w:sz="0" w:space="0" w:color="auto"/>
        <w:left w:val="none" w:sz="0" w:space="0" w:color="auto"/>
        <w:bottom w:val="none" w:sz="0" w:space="0" w:color="auto"/>
        <w:right w:val="none" w:sz="0" w:space="0" w:color="auto"/>
      </w:divBdr>
    </w:div>
    <w:div w:id="1191915571">
      <w:bodyDiv w:val="1"/>
      <w:marLeft w:val="0"/>
      <w:marRight w:val="0"/>
      <w:marTop w:val="0"/>
      <w:marBottom w:val="0"/>
      <w:divBdr>
        <w:top w:val="none" w:sz="0" w:space="0" w:color="auto"/>
        <w:left w:val="none" w:sz="0" w:space="0" w:color="auto"/>
        <w:bottom w:val="none" w:sz="0" w:space="0" w:color="auto"/>
        <w:right w:val="none" w:sz="0" w:space="0" w:color="auto"/>
      </w:divBdr>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63882237">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294869862">
      <w:bodyDiv w:val="1"/>
      <w:marLeft w:val="0"/>
      <w:marRight w:val="0"/>
      <w:marTop w:val="0"/>
      <w:marBottom w:val="0"/>
      <w:divBdr>
        <w:top w:val="none" w:sz="0" w:space="0" w:color="auto"/>
        <w:left w:val="none" w:sz="0" w:space="0" w:color="auto"/>
        <w:bottom w:val="none" w:sz="0" w:space="0" w:color="auto"/>
        <w:right w:val="none" w:sz="0" w:space="0" w:color="auto"/>
      </w:divBdr>
    </w:div>
    <w:div w:id="131105302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29294601">
      <w:bodyDiv w:val="1"/>
      <w:marLeft w:val="0"/>
      <w:marRight w:val="0"/>
      <w:marTop w:val="0"/>
      <w:marBottom w:val="0"/>
      <w:divBdr>
        <w:top w:val="none" w:sz="0" w:space="0" w:color="auto"/>
        <w:left w:val="none" w:sz="0" w:space="0" w:color="auto"/>
        <w:bottom w:val="none" w:sz="0" w:space="0" w:color="auto"/>
        <w:right w:val="none" w:sz="0" w:space="0" w:color="auto"/>
      </w:divBdr>
    </w:div>
    <w:div w:id="154936886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69874214">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58946181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6125818">
      <w:bodyDiv w:val="1"/>
      <w:marLeft w:val="0"/>
      <w:marRight w:val="0"/>
      <w:marTop w:val="0"/>
      <w:marBottom w:val="0"/>
      <w:divBdr>
        <w:top w:val="none" w:sz="0" w:space="0" w:color="auto"/>
        <w:left w:val="none" w:sz="0" w:space="0" w:color="auto"/>
        <w:bottom w:val="none" w:sz="0" w:space="0" w:color="auto"/>
        <w:right w:val="none" w:sz="0" w:space="0" w:color="auto"/>
      </w:divBdr>
    </w:div>
    <w:div w:id="1717774351">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32001270">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4033187">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77821418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4611339">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15240805">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79257410">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85699262">
      <w:bodyDiv w:val="1"/>
      <w:marLeft w:val="0"/>
      <w:marRight w:val="0"/>
      <w:marTop w:val="0"/>
      <w:marBottom w:val="0"/>
      <w:divBdr>
        <w:top w:val="none" w:sz="0" w:space="0" w:color="auto"/>
        <w:left w:val="none" w:sz="0" w:space="0" w:color="auto"/>
        <w:bottom w:val="none" w:sz="0" w:space="0" w:color="auto"/>
        <w:right w:val="none" w:sz="0" w:space="0" w:color="auto"/>
      </w:divBdr>
    </w:div>
    <w:div w:id="1993215674">
      <w:bodyDiv w:val="1"/>
      <w:marLeft w:val="0"/>
      <w:marRight w:val="0"/>
      <w:marTop w:val="0"/>
      <w:marBottom w:val="0"/>
      <w:divBdr>
        <w:top w:val="none" w:sz="0" w:space="0" w:color="auto"/>
        <w:left w:val="none" w:sz="0" w:space="0" w:color="auto"/>
        <w:bottom w:val="none" w:sz="0" w:space="0" w:color="auto"/>
        <w:right w:val="none" w:sz="0" w:space="0" w:color="auto"/>
      </w:divBdr>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71541470">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05106086">
      <w:bodyDiv w:val="1"/>
      <w:marLeft w:val="0"/>
      <w:marRight w:val="0"/>
      <w:marTop w:val="0"/>
      <w:marBottom w:val="0"/>
      <w:divBdr>
        <w:top w:val="none" w:sz="0" w:space="0" w:color="auto"/>
        <w:left w:val="none" w:sz="0" w:space="0" w:color="auto"/>
        <w:bottom w:val="none" w:sz="0" w:space="0" w:color="auto"/>
        <w:right w:val="none" w:sz="0" w:space="0" w:color="auto"/>
      </w:divBdr>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think-like-a-git.net/sections/rebase-from-the-ground-up/cherry-picking-explained.htm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9E6E572CE01B48939E3D198DED7DB9" ma:contentTypeVersion="0" ma:contentTypeDescription="Create a new document." ma:contentTypeScope="" ma:versionID="bb2e62754e25e36aef1394e2b2856a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709398AE-14C0-42A4-A406-25C0698F8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39F7C4BD-EA22-464C-BDF0-3EA14317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ALM Gap Soluton</vt:lpstr>
    </vt:vector>
  </TitlesOfParts>
  <Company/>
  <LinksUpToDate>false</LinksUpToDate>
  <CharactersWithSpaces>2559</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Gap Soluton</dc:title>
  <dc:creator>Cybage Software</dc:creator>
  <cp:lastModifiedBy>Jithin Raphi</cp:lastModifiedBy>
  <cp:revision>3</cp:revision>
  <cp:lastPrinted>2016-12-30T11:24:00Z</cp:lastPrinted>
  <dcterms:created xsi:type="dcterms:W3CDTF">2018-04-12T05:49:00Z</dcterms:created>
  <dcterms:modified xsi:type="dcterms:W3CDTF">2018-04-12T05:51:00Z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0x010100649E6E572CE01B48939E3D198DED7DB9</vt:lpwstr>
  </property>
</Properties>
</file>